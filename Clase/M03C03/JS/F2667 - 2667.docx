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both"/>
        <w:spacing w:lineRule="auto" w:line="223"/>
        <w:ind w:left="1042" w:right="1097"/>
      </w:pPr>
      <w:r>
        <w:pict>
          <v:shape type="#_x0000_t202" style="position:absolute;margin-left:67.2pt;margin-top:18.9883pt;width:37.44pt;height:45.3pt;mso-position-horizontal-relative:page;mso-position-vertical-relative:page;z-index:-24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90"/>
                      <w:szCs w:val="90"/>
                    </w:rPr>
                    <w:jc w:val="left"/>
                    <w:spacing w:lineRule="exact" w:line="900"/>
                    <w:ind w:right="-156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1F1F1D"/>
                      <w:w w:val="63"/>
                      <w:sz w:val="90"/>
                      <w:szCs w:val="9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2F2F2C"/>
                      <w:w w:val="82"/>
                      <w:sz w:val="90"/>
                      <w:szCs w:val="9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2F2F2C"/>
                      <w:w w:val="90"/>
                      <w:sz w:val="90"/>
                      <w:szCs w:val="9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90"/>
                      <w:szCs w:val="9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color w:val="747475"/>
          <w:w w:val="91"/>
          <w:sz w:val="15"/>
          <w:szCs w:val="15"/>
        </w:rPr>
        <w:t>S</w:t>
      </w:r>
      <w:r>
        <w:rPr>
          <w:rFonts w:cs="Arial" w:hAnsi="Arial" w:eastAsia="Arial" w:ascii="Arial"/>
          <w:b/>
          <w:color w:val="747475"/>
          <w:w w:val="115"/>
          <w:sz w:val="15"/>
          <w:szCs w:val="15"/>
        </w:rPr>
        <w:t>e</w:t>
      </w:r>
      <w:r>
        <w:rPr>
          <w:rFonts w:cs="Arial" w:hAnsi="Arial" w:eastAsia="Arial" w:ascii="Arial"/>
          <w:b/>
          <w:color w:val="747475"/>
          <w:w w:val="148"/>
          <w:sz w:val="15"/>
          <w:szCs w:val="15"/>
        </w:rPr>
        <w:t>r</w:t>
      </w:r>
      <w:r>
        <w:rPr>
          <w:rFonts w:cs="Arial" w:hAnsi="Arial" w:eastAsia="Arial" w:ascii="Arial"/>
          <w:b/>
          <w:color w:val="747475"/>
          <w:w w:val="109"/>
          <w:sz w:val="15"/>
          <w:szCs w:val="15"/>
        </w:rPr>
        <w:t>v</w:t>
      </w:r>
      <w:r>
        <w:rPr>
          <w:rFonts w:cs="Arial" w:hAnsi="Arial" w:eastAsia="Arial" w:ascii="Arial"/>
          <w:b/>
          <w:color w:val="747475"/>
          <w:w w:val="92"/>
          <w:sz w:val="15"/>
          <w:szCs w:val="15"/>
        </w:rPr>
        <w:t>i</w:t>
      </w:r>
      <w:r>
        <w:rPr>
          <w:rFonts w:cs="Arial" w:hAnsi="Arial" w:eastAsia="Arial" w:ascii="Arial"/>
          <w:b/>
          <w:color w:val="747475"/>
          <w:w w:val="109"/>
          <w:sz w:val="15"/>
          <w:szCs w:val="15"/>
        </w:rPr>
        <w:t>c</w:t>
      </w:r>
      <w:r>
        <w:rPr>
          <w:rFonts w:cs="Arial" w:hAnsi="Arial" w:eastAsia="Arial" w:ascii="Arial"/>
          <w:b/>
          <w:color w:val="747475"/>
          <w:w w:val="103"/>
          <w:sz w:val="15"/>
          <w:szCs w:val="15"/>
        </w:rPr>
        <w:t>i</w:t>
      </w:r>
      <w:r>
        <w:rPr>
          <w:rFonts w:cs="Arial" w:hAnsi="Arial" w:eastAsia="Arial" w:ascii="Arial"/>
          <w:b/>
          <w:color w:val="747475"/>
          <w:w w:val="115"/>
          <w:sz w:val="15"/>
          <w:szCs w:val="15"/>
        </w:rPr>
        <w:t>o</w:t>
      </w:r>
      <w:r>
        <w:rPr>
          <w:rFonts w:cs="Arial" w:hAnsi="Arial" w:eastAsia="Arial" w:ascii="Arial"/>
          <w:b/>
          <w:color w:val="747475"/>
          <w:spacing w:val="0"/>
          <w:w w:val="115"/>
          <w:sz w:val="15"/>
          <w:szCs w:val="15"/>
        </w:rPr>
        <w:t> </w:t>
      </w:r>
      <w:r>
        <w:rPr>
          <w:rFonts w:cs="Arial" w:hAnsi="Arial" w:eastAsia="Arial" w:ascii="Arial"/>
          <w:b/>
          <w:color w:val="747475"/>
          <w:spacing w:val="0"/>
          <w:w w:val="89"/>
          <w:sz w:val="15"/>
          <w:szCs w:val="15"/>
        </w:rPr>
        <w:t>d</w:t>
      </w:r>
      <w:r>
        <w:rPr>
          <w:rFonts w:cs="Arial" w:hAnsi="Arial" w:eastAsia="Arial" w:ascii="Arial"/>
          <w:b/>
          <w:color w:val="747475"/>
          <w:spacing w:val="0"/>
          <w:w w:val="115"/>
          <w:sz w:val="15"/>
          <w:szCs w:val="15"/>
        </w:rPr>
        <w:t>e</w:t>
      </w:r>
      <w:r>
        <w:rPr>
          <w:rFonts w:cs="Arial" w:hAnsi="Arial" w:eastAsia="Arial" w:ascii="Arial"/>
          <w:b/>
          <w:color w:val="747475"/>
          <w:spacing w:val="0"/>
          <w:w w:val="115"/>
          <w:sz w:val="15"/>
          <w:szCs w:val="15"/>
        </w:rPr>
        <w:t> </w:t>
      </w:r>
      <w:r>
        <w:rPr>
          <w:rFonts w:cs="Arial" w:hAnsi="Arial" w:eastAsia="Arial" w:ascii="Arial"/>
          <w:b/>
          <w:color w:val="747475"/>
          <w:spacing w:val="0"/>
          <w:w w:val="69"/>
          <w:sz w:val="15"/>
          <w:szCs w:val="15"/>
        </w:rPr>
        <w:t>I</w:t>
      </w:r>
      <w:r>
        <w:rPr>
          <w:rFonts w:cs="Arial" w:hAnsi="Arial" w:eastAsia="Arial" w:ascii="Arial"/>
          <w:b/>
          <w:color w:val="747475"/>
          <w:spacing w:val="0"/>
          <w:w w:val="136"/>
          <w:sz w:val="15"/>
          <w:szCs w:val="15"/>
        </w:rPr>
        <w:t>m</w:t>
      </w:r>
      <w:r>
        <w:rPr>
          <w:rFonts w:cs="Arial" w:hAnsi="Arial" w:eastAsia="Arial" w:ascii="Arial"/>
          <w:b/>
          <w:color w:val="747475"/>
          <w:spacing w:val="0"/>
          <w:w w:val="120"/>
          <w:sz w:val="15"/>
          <w:szCs w:val="15"/>
        </w:rPr>
        <w:t>p</w:t>
      </w:r>
      <w:r>
        <w:rPr>
          <w:rFonts w:cs="Arial" w:hAnsi="Arial" w:eastAsia="Arial" w:ascii="Arial"/>
          <w:b/>
          <w:color w:val="747475"/>
          <w:spacing w:val="0"/>
          <w:w w:val="110"/>
          <w:sz w:val="15"/>
          <w:szCs w:val="15"/>
        </w:rPr>
        <w:t>u</w:t>
      </w:r>
      <w:r>
        <w:rPr>
          <w:rFonts w:cs="Arial" w:hAnsi="Arial" w:eastAsia="Arial" w:ascii="Arial"/>
          <w:b/>
          <w:color w:val="747475"/>
          <w:spacing w:val="0"/>
          <w:w w:val="126"/>
          <w:sz w:val="15"/>
          <w:szCs w:val="15"/>
        </w:rPr>
        <w:t>e</w:t>
      </w:r>
      <w:r>
        <w:rPr>
          <w:rFonts w:cs="Arial" w:hAnsi="Arial" w:eastAsia="Arial" w:ascii="Arial"/>
          <w:b/>
          <w:color w:val="747475"/>
          <w:spacing w:val="0"/>
          <w:w w:val="97"/>
          <w:sz w:val="15"/>
          <w:szCs w:val="15"/>
        </w:rPr>
        <w:t>s</w:t>
      </w:r>
      <w:r>
        <w:rPr>
          <w:rFonts w:cs="Arial" w:hAnsi="Arial" w:eastAsia="Arial" w:ascii="Arial"/>
          <w:b/>
          <w:color w:val="747475"/>
          <w:spacing w:val="0"/>
          <w:w w:val="153"/>
          <w:sz w:val="15"/>
          <w:szCs w:val="15"/>
        </w:rPr>
        <w:t>t</w:t>
      </w:r>
      <w:r>
        <w:rPr>
          <w:rFonts w:cs="Arial" w:hAnsi="Arial" w:eastAsia="Arial" w:ascii="Arial"/>
          <w:b/>
          <w:color w:val="747475"/>
          <w:spacing w:val="0"/>
          <w:w w:val="110"/>
          <w:sz w:val="15"/>
          <w:szCs w:val="15"/>
        </w:rPr>
        <w:t>o</w:t>
      </w:r>
      <w:r>
        <w:rPr>
          <w:rFonts w:cs="Arial" w:hAnsi="Arial" w:eastAsia="Arial" w:ascii="Arial"/>
          <w:b/>
          <w:color w:val="747475"/>
          <w:spacing w:val="0"/>
          <w:w w:val="97"/>
          <w:sz w:val="15"/>
          <w:szCs w:val="15"/>
        </w:rPr>
        <w:t>s</w:t>
      </w:r>
      <w:r>
        <w:rPr>
          <w:rFonts w:cs="Arial" w:hAnsi="Arial" w:eastAsia="Arial" w:ascii="Arial"/>
          <w:b/>
          <w:color w:val="747475"/>
          <w:spacing w:val="0"/>
          <w:w w:val="97"/>
          <w:sz w:val="15"/>
          <w:szCs w:val="15"/>
        </w:rPr>
        <w:t> </w:t>
      </w:r>
      <w:r>
        <w:rPr>
          <w:rFonts w:cs="Arial" w:hAnsi="Arial" w:eastAsia="Arial" w:ascii="Arial"/>
          <w:b/>
          <w:color w:val="747475"/>
          <w:spacing w:val="0"/>
          <w:w w:val="69"/>
          <w:sz w:val="15"/>
          <w:szCs w:val="15"/>
        </w:rPr>
        <w:t>I</w:t>
      </w:r>
      <w:r>
        <w:rPr>
          <w:rFonts w:cs="Arial" w:hAnsi="Arial" w:eastAsia="Arial" w:ascii="Arial"/>
          <w:b/>
          <w:color w:val="747475"/>
          <w:spacing w:val="0"/>
          <w:w w:val="120"/>
          <w:sz w:val="15"/>
          <w:szCs w:val="15"/>
        </w:rPr>
        <w:t>n</w:t>
      </w:r>
      <w:r>
        <w:rPr>
          <w:rFonts w:cs="Arial" w:hAnsi="Arial" w:eastAsia="Arial" w:ascii="Arial"/>
          <w:b/>
          <w:color w:val="747475"/>
          <w:spacing w:val="0"/>
          <w:w w:val="163"/>
          <w:sz w:val="15"/>
          <w:szCs w:val="15"/>
        </w:rPr>
        <w:t>t</w:t>
      </w:r>
      <w:r>
        <w:rPr>
          <w:rFonts w:cs="Arial" w:hAnsi="Arial" w:eastAsia="Arial" w:ascii="Arial"/>
          <w:b/>
          <w:color w:val="747475"/>
          <w:spacing w:val="0"/>
          <w:w w:val="120"/>
          <w:sz w:val="15"/>
          <w:szCs w:val="15"/>
        </w:rPr>
        <w:t>e</w:t>
      </w:r>
      <w:r>
        <w:rPr>
          <w:rFonts w:cs="Arial" w:hAnsi="Arial" w:eastAsia="Arial" w:ascii="Arial"/>
          <w:b/>
          <w:color w:val="747475"/>
          <w:spacing w:val="0"/>
          <w:w w:val="148"/>
          <w:sz w:val="15"/>
          <w:szCs w:val="15"/>
        </w:rPr>
        <w:t>r</w:t>
      </w:r>
      <w:r>
        <w:rPr>
          <w:rFonts w:cs="Arial" w:hAnsi="Arial" w:eastAsia="Arial" w:ascii="Arial"/>
          <w:b/>
          <w:color w:val="747475"/>
          <w:spacing w:val="0"/>
          <w:w w:val="104"/>
          <w:sz w:val="15"/>
          <w:szCs w:val="15"/>
        </w:rPr>
        <w:t>n</w:t>
      </w:r>
      <w:r>
        <w:rPr>
          <w:rFonts w:cs="Arial" w:hAnsi="Arial" w:eastAsia="Arial" w:ascii="Arial"/>
          <w:b/>
          <w:color w:val="747475"/>
          <w:spacing w:val="0"/>
          <w:w w:val="125"/>
          <w:sz w:val="15"/>
          <w:szCs w:val="15"/>
        </w:rPr>
        <w:t>o</w:t>
      </w:r>
      <w:r>
        <w:rPr>
          <w:rFonts w:cs="Arial" w:hAnsi="Arial" w:eastAsia="Arial" w:ascii="Arial"/>
          <w:b/>
          <w:color w:val="747475"/>
          <w:spacing w:val="0"/>
          <w:w w:val="92"/>
          <w:sz w:val="15"/>
          <w:szCs w:val="15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ind w:left="79" w:right="-31"/>
      </w:pPr>
      <w:r>
        <w:rPr>
          <w:rFonts w:cs="Arial" w:hAnsi="Arial" w:eastAsia="Arial" w:ascii="Arial"/>
          <w:b/>
          <w:color w:val="1F1F1D"/>
          <w:w w:val="61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13"/>
          <w:sz w:val="14"/>
          <w:szCs w:val="14"/>
        </w:rPr>
        <w:t>D</w:t>
      </w:r>
      <w:r>
        <w:rPr>
          <w:rFonts w:cs="Arial" w:hAnsi="Arial" w:eastAsia="Arial" w:ascii="Arial"/>
          <w:b/>
          <w:color w:val="1F1F1D"/>
          <w:w w:val="108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w w:val="99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w w:val="123"/>
          <w:sz w:val="14"/>
          <w:szCs w:val="14"/>
        </w:rPr>
        <w:t>T</w:t>
      </w:r>
      <w:r>
        <w:rPr>
          <w:rFonts w:cs="Arial" w:hAnsi="Arial" w:eastAsia="Arial" w:ascii="Arial"/>
          <w:b/>
          <w:color w:val="1F1F1D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06"/>
          <w:sz w:val="14"/>
          <w:szCs w:val="14"/>
        </w:rPr>
        <w:t>F</w:t>
      </w:r>
      <w:r>
        <w:rPr>
          <w:rFonts w:cs="Arial" w:hAnsi="Arial" w:eastAsia="Arial" w:ascii="Arial"/>
          <w:b/>
          <w:color w:val="2F2F2C"/>
          <w:w w:val="111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09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w w:val="113"/>
          <w:sz w:val="14"/>
          <w:szCs w:val="14"/>
        </w:rPr>
        <w:t>A</w:t>
      </w:r>
      <w:r>
        <w:rPr>
          <w:rFonts w:cs="Arial" w:hAnsi="Arial" w:eastAsia="Arial" w:ascii="Arial"/>
          <w:b/>
          <w:color w:val="1F1F1D"/>
          <w:w w:val="104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1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w w:val="104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-10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b/>
          <w:color w:val="1F1F1D"/>
          <w:spacing w:val="21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94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0"/>
          <w:w w:val="104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spacing w:val="0"/>
          <w:w w:val="123"/>
          <w:sz w:val="14"/>
          <w:szCs w:val="14"/>
        </w:rPr>
        <w:t>T</w:t>
      </w:r>
      <w:r>
        <w:rPr>
          <w:rFonts w:cs="Arial" w:hAnsi="Arial" w:eastAsia="Arial" w:ascii="Arial"/>
          <w:b/>
          <w:color w:val="1F1F1D"/>
          <w:spacing w:val="0"/>
          <w:w w:val="104"/>
          <w:sz w:val="14"/>
          <w:szCs w:val="14"/>
        </w:rPr>
        <w:t>R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09"/>
          <w:sz w:val="14"/>
          <w:szCs w:val="14"/>
        </w:rPr>
        <w:t>B</w:t>
      </w:r>
      <w:r>
        <w:rPr>
          <w:rFonts w:cs="Arial" w:hAnsi="Arial" w:eastAsia="Arial" w:ascii="Arial"/>
          <w:b/>
          <w:color w:val="1F1F1D"/>
          <w:spacing w:val="0"/>
          <w:w w:val="104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18"/>
          <w:sz w:val="14"/>
          <w:szCs w:val="14"/>
        </w:rPr>
        <w:t>Y</w:t>
      </w:r>
      <w:r>
        <w:rPr>
          <w:rFonts w:cs="Arial" w:hAnsi="Arial" w:eastAsia="Arial" w:ascii="Arial"/>
          <w:b/>
          <w:color w:val="1F1F1D"/>
          <w:spacing w:val="0"/>
          <w:w w:val="108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spacing w:val="0"/>
          <w:w w:val="123"/>
          <w:sz w:val="14"/>
          <w:szCs w:val="14"/>
        </w:rPr>
        <w:t>T</w:t>
      </w:r>
      <w:r>
        <w:rPr>
          <w:rFonts w:cs="Arial" w:hAnsi="Arial" w:eastAsia="Arial" w:ascii="Arial"/>
          <w:b/>
          <w:color w:val="1F1F1D"/>
          <w:spacing w:val="0"/>
          <w:w w:val="102"/>
          <w:sz w:val="14"/>
          <w:szCs w:val="14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30" w:lineRule="exact" w:line="140"/>
        <w:ind w:left="661" w:right="441"/>
      </w:pP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z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ó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ia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3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lid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  </w:t>
      </w:r>
      <w:r>
        <w:rPr>
          <w:rFonts w:cs="Arial" w:hAnsi="Arial" w:eastAsia="Arial" w:ascii="Arial"/>
          <w:color w:val="2F2F2C"/>
          <w:spacing w:val="19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86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19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92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20"/>
        <w:ind w:left="-19" w:right="-19"/>
      </w:pP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1F1F1D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0"/>
          <w:w w:val="90"/>
          <w:sz w:val="22"/>
          <w:szCs w:val="22"/>
        </w:rPr>
        <w:t>C</w:t>
      </w:r>
      <w:r>
        <w:rPr>
          <w:rFonts w:cs="Arial" w:hAnsi="Arial" w:eastAsia="Arial" w:ascii="Arial"/>
          <w:b/>
          <w:color w:val="1F1F1D"/>
          <w:spacing w:val="0"/>
          <w:w w:val="109"/>
          <w:sz w:val="22"/>
          <w:szCs w:val="22"/>
        </w:rPr>
        <w:t>O</w:t>
      </w:r>
      <w:r>
        <w:rPr>
          <w:rFonts w:cs="Arial" w:hAnsi="Arial" w:eastAsia="Arial" w:ascii="Arial"/>
          <w:b/>
          <w:color w:val="1F1F1D"/>
          <w:spacing w:val="0"/>
          <w:w w:val="102"/>
          <w:sz w:val="22"/>
          <w:szCs w:val="22"/>
        </w:rPr>
        <w:t>N</w:t>
      </w:r>
      <w:r>
        <w:rPr>
          <w:rFonts w:cs="Arial" w:hAnsi="Arial" w:eastAsia="Arial" w:ascii="Arial"/>
          <w:b/>
          <w:color w:val="1F1F1D"/>
          <w:spacing w:val="0"/>
          <w:w w:val="111"/>
          <w:sz w:val="22"/>
          <w:szCs w:val="22"/>
        </w:rPr>
        <w:t>D</w:t>
      </w:r>
      <w:r>
        <w:rPr>
          <w:rFonts w:cs="Arial" w:hAnsi="Arial" w:eastAsia="Arial" w:ascii="Arial"/>
          <w:b/>
          <w:color w:val="1F1F1D"/>
          <w:spacing w:val="0"/>
          <w:w w:val="106"/>
          <w:sz w:val="22"/>
          <w:szCs w:val="22"/>
        </w:rPr>
        <w:t>O</w:t>
      </w:r>
      <w:r>
        <w:rPr>
          <w:rFonts w:cs="Arial" w:hAnsi="Arial" w:eastAsia="Arial" w:ascii="Arial"/>
          <w:b/>
          <w:color w:val="1F1F1D"/>
          <w:spacing w:val="0"/>
          <w:w w:val="102"/>
          <w:sz w:val="22"/>
          <w:szCs w:val="22"/>
        </w:rPr>
        <w:t>N</w:t>
      </w:r>
      <w:r>
        <w:rPr>
          <w:rFonts w:cs="Arial" w:hAnsi="Arial" w:eastAsia="Arial" w:ascii="Arial"/>
          <w:b/>
          <w:color w:val="1F1F1D"/>
          <w:spacing w:val="0"/>
          <w:w w:val="114"/>
          <w:sz w:val="22"/>
          <w:szCs w:val="22"/>
        </w:rPr>
        <w:t>A</w:t>
      </w:r>
      <w:r>
        <w:rPr>
          <w:rFonts w:cs="Arial" w:hAnsi="Arial" w:eastAsia="Arial" w:ascii="Arial"/>
          <w:b/>
          <w:color w:val="1F1F1D"/>
          <w:spacing w:val="0"/>
          <w:w w:val="99"/>
          <w:sz w:val="22"/>
          <w:szCs w:val="22"/>
        </w:rPr>
        <w:t>C</w:t>
      </w:r>
      <w:r>
        <w:rPr>
          <w:rFonts w:cs="Arial" w:hAnsi="Arial" w:eastAsia="Arial" w:ascii="Arial"/>
          <w:b/>
          <w:color w:val="1F1F1D"/>
          <w:spacing w:val="0"/>
          <w:w w:val="110"/>
          <w:sz w:val="22"/>
          <w:szCs w:val="22"/>
        </w:rPr>
        <w:t>I</w:t>
      </w:r>
      <w:r>
        <w:rPr>
          <w:rFonts w:cs="Arial" w:hAnsi="Arial" w:eastAsia="Arial" w:ascii="Arial"/>
          <w:b/>
          <w:color w:val="1F1F1D"/>
          <w:spacing w:val="0"/>
          <w:w w:val="109"/>
          <w:sz w:val="22"/>
          <w:szCs w:val="22"/>
        </w:rPr>
        <w:t>Ó</w:t>
      </w:r>
      <w:r>
        <w:rPr>
          <w:rFonts w:cs="Arial" w:hAnsi="Arial" w:eastAsia="Arial" w:ascii="Arial"/>
          <w:b/>
          <w:color w:val="1F1F1D"/>
          <w:spacing w:val="0"/>
          <w:w w:val="99"/>
          <w:sz w:val="22"/>
          <w:szCs w:val="22"/>
        </w:rPr>
        <w:t>N</w:t>
      </w:r>
      <w:r>
        <w:rPr>
          <w:rFonts w:cs="Arial" w:hAnsi="Arial" w:eastAsia="Arial" w:ascii="Arial"/>
          <w:b/>
          <w:color w:val="1F1F1D"/>
          <w:spacing w:val="0"/>
          <w:w w:val="99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color w:val="1F1F1D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0"/>
          <w:w w:val="55"/>
          <w:sz w:val="22"/>
          <w:szCs w:val="22"/>
        </w:rPr>
        <w:t>I</w:t>
      </w:r>
      <w:r>
        <w:rPr>
          <w:rFonts w:cs="Arial" w:hAnsi="Arial" w:eastAsia="Arial" w:ascii="Arial"/>
          <w:b/>
          <w:color w:val="1F1F1D"/>
          <w:spacing w:val="0"/>
          <w:w w:val="105"/>
          <w:sz w:val="22"/>
          <w:szCs w:val="22"/>
        </w:rPr>
        <w:t>N</w:t>
      </w:r>
      <w:r>
        <w:rPr>
          <w:rFonts w:cs="Arial" w:hAnsi="Arial" w:eastAsia="Arial" w:ascii="Arial"/>
          <w:b/>
          <w:color w:val="1F1F1D"/>
          <w:spacing w:val="0"/>
          <w:w w:val="121"/>
          <w:sz w:val="22"/>
          <w:szCs w:val="22"/>
        </w:rPr>
        <w:t>T</w:t>
      </w:r>
      <w:r>
        <w:rPr>
          <w:rFonts w:cs="Arial" w:hAnsi="Arial" w:eastAsia="Arial" w:ascii="Arial"/>
          <w:b/>
          <w:color w:val="1F1F1D"/>
          <w:spacing w:val="0"/>
          <w:w w:val="98"/>
          <w:sz w:val="22"/>
          <w:szCs w:val="22"/>
        </w:rPr>
        <w:t>E</w:t>
      </w:r>
      <w:r>
        <w:rPr>
          <w:rFonts w:cs="Arial" w:hAnsi="Arial" w:eastAsia="Arial" w:ascii="Arial"/>
          <w:b/>
          <w:color w:val="1F1F1D"/>
          <w:spacing w:val="0"/>
          <w:w w:val="111"/>
          <w:sz w:val="22"/>
          <w:szCs w:val="22"/>
        </w:rPr>
        <w:t>R</w:t>
      </w:r>
      <w:r>
        <w:rPr>
          <w:rFonts w:cs="Arial" w:hAnsi="Arial" w:eastAsia="Arial" w:ascii="Arial"/>
          <w:b/>
          <w:color w:val="1F1F1D"/>
          <w:spacing w:val="0"/>
          <w:w w:val="101"/>
          <w:sz w:val="22"/>
          <w:szCs w:val="22"/>
        </w:rPr>
        <w:t>E</w:t>
      </w:r>
      <w:r>
        <w:rPr>
          <w:rFonts w:cs="Arial" w:hAnsi="Arial" w:eastAsia="Arial" w:ascii="Arial"/>
          <w:b/>
          <w:color w:val="1F1F1D"/>
          <w:spacing w:val="0"/>
          <w:w w:val="108"/>
          <w:sz w:val="22"/>
          <w:szCs w:val="22"/>
        </w:rPr>
        <w:t>SE</w:t>
      </w:r>
      <w:r>
        <w:rPr>
          <w:rFonts w:cs="Arial" w:hAnsi="Arial" w:eastAsia="Arial" w:ascii="Arial"/>
          <w:b/>
          <w:color w:val="1F1F1D"/>
          <w:spacing w:val="0"/>
          <w:w w:val="104"/>
          <w:sz w:val="22"/>
          <w:szCs w:val="22"/>
        </w:rPr>
        <w:t>S</w:t>
      </w:r>
      <w:r>
        <w:rPr>
          <w:rFonts w:cs="Arial" w:hAnsi="Arial" w:eastAsia="Arial" w:ascii="Arial"/>
          <w:b/>
          <w:color w:val="1F1F1D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color w:val="1F1F1D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color w:val="1F1F1D"/>
          <w:spacing w:val="0"/>
          <w:w w:val="89"/>
          <w:sz w:val="22"/>
          <w:szCs w:val="22"/>
        </w:rPr>
        <w:t>M</w:t>
      </w:r>
      <w:r>
        <w:rPr>
          <w:rFonts w:cs="Arial" w:hAnsi="Arial" w:eastAsia="Arial" w:ascii="Arial"/>
          <w:b/>
          <w:color w:val="1F1F1D"/>
          <w:spacing w:val="0"/>
          <w:w w:val="105"/>
          <w:sz w:val="22"/>
          <w:szCs w:val="22"/>
        </w:rPr>
        <w:t>U</w:t>
      </w:r>
      <w:r>
        <w:rPr>
          <w:rFonts w:cs="Arial" w:hAnsi="Arial" w:eastAsia="Arial" w:ascii="Arial"/>
          <w:b/>
          <w:color w:val="1F1F1D"/>
          <w:spacing w:val="0"/>
          <w:w w:val="114"/>
          <w:sz w:val="22"/>
          <w:szCs w:val="22"/>
        </w:rPr>
        <w:t>LT</w:t>
      </w:r>
      <w:r>
        <w:rPr>
          <w:rFonts w:cs="Arial" w:hAnsi="Arial" w:eastAsia="Arial" w:ascii="Arial"/>
          <w:b/>
          <w:color w:val="1F1F1D"/>
          <w:spacing w:val="0"/>
          <w:w w:val="102"/>
          <w:sz w:val="22"/>
          <w:szCs w:val="22"/>
        </w:rPr>
        <w:t>A</w:t>
      </w:r>
      <w:r>
        <w:rPr>
          <w:rFonts w:cs="Arial" w:hAnsi="Arial" w:eastAsia="Arial" w:ascii="Arial"/>
          <w:b/>
          <w:color w:val="1F1F1D"/>
          <w:spacing w:val="0"/>
          <w:w w:val="101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ind w:left="991" w:right="982"/>
      </w:pP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32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87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X</w:t>
      </w:r>
      <w:r>
        <w:rPr>
          <w:rFonts w:cs="Arial" w:hAnsi="Arial" w:eastAsia="Arial" w:ascii="Arial"/>
          <w:b/>
          <w:color w:val="1F1F1D"/>
          <w:spacing w:val="0"/>
          <w:w w:val="104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spacing w:val="0"/>
          <w:w w:val="112"/>
          <w:sz w:val="14"/>
          <w:szCs w:val="14"/>
        </w:rPr>
        <w:t>L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111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V</w:t>
      </w:r>
      <w:r>
        <w:rPr>
          <w:rFonts w:cs="Arial" w:hAnsi="Arial" w:eastAsia="Arial" w:ascii="Arial"/>
          <w:b/>
          <w:color w:val="1F1F1D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92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11"/>
          <w:sz w:val="14"/>
          <w:szCs w:val="1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35"/>
        <w:ind w:left="1551" w:right="1541"/>
      </w:pPr>
      <w:r>
        <w:rPr>
          <w:rFonts w:cs="Arial" w:hAnsi="Arial" w:eastAsia="Arial" w:ascii="Arial"/>
          <w:color w:val="2F2F2C"/>
          <w:w w:val="92"/>
          <w:sz w:val="11"/>
          <w:szCs w:val="11"/>
        </w:rPr>
        <w:t>F</w:t>
      </w:r>
      <w:r>
        <w:rPr>
          <w:rFonts w:cs="Arial" w:hAnsi="Arial" w:eastAsia="Arial" w:ascii="Arial"/>
          <w:color w:val="414140"/>
          <w:w w:val="112"/>
          <w:sz w:val="11"/>
          <w:szCs w:val="11"/>
        </w:rPr>
        <w:t>O</w:t>
      </w:r>
      <w:r>
        <w:rPr>
          <w:rFonts w:cs="Arial" w:hAnsi="Arial" w:eastAsia="Arial" w:ascii="Arial"/>
          <w:color w:val="2F2F2C"/>
          <w:w w:val="109"/>
          <w:sz w:val="11"/>
          <w:szCs w:val="11"/>
        </w:rPr>
        <w:t>L</w:t>
      </w:r>
      <w:r>
        <w:rPr>
          <w:rFonts w:cs="Arial" w:hAnsi="Arial" w:eastAsia="Arial" w:ascii="Arial"/>
          <w:color w:val="414140"/>
          <w:w w:val="63"/>
          <w:sz w:val="11"/>
          <w:szCs w:val="11"/>
        </w:rPr>
        <w:t>I</w:t>
      </w:r>
      <w:r>
        <w:rPr>
          <w:rFonts w:cs="Arial" w:hAnsi="Arial" w:eastAsia="Arial" w:ascii="Arial"/>
          <w:color w:val="414140"/>
          <w:w w:val="117"/>
          <w:sz w:val="11"/>
          <w:szCs w:val="11"/>
        </w:rPr>
        <w:t>O</w:t>
      </w:r>
      <w:r>
        <w:rPr>
          <w:rFonts w:cs="Arial" w:hAnsi="Arial" w:eastAsia="Arial" w:ascii="Arial"/>
          <w:color w:val="000000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ind w:left="1162" w:right="1152"/>
      </w:pP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F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color w:val="1F1F1D"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2F2F2C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2F2F2C"/>
          <w:spacing w:val="0"/>
          <w:w w:val="96"/>
          <w:sz w:val="11"/>
          <w:szCs w:val="11"/>
        </w:rPr>
        <w:t>R</w:t>
      </w:r>
      <w:r>
        <w:rPr>
          <w:rFonts w:cs="Arial" w:hAnsi="Arial" w:eastAsia="Arial" w:ascii="Arial"/>
          <w:color w:val="2F2F2C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color w:val="414140"/>
          <w:spacing w:val="0"/>
          <w:w w:val="108"/>
          <w:sz w:val="11"/>
          <w:szCs w:val="11"/>
        </w:rPr>
        <w:t>C</w:t>
      </w:r>
      <w:r>
        <w:rPr>
          <w:rFonts w:cs="Arial" w:hAnsi="Arial" w:eastAsia="Arial" w:ascii="Arial"/>
          <w:color w:val="2F2F2C"/>
          <w:spacing w:val="0"/>
          <w:w w:val="111"/>
          <w:sz w:val="11"/>
          <w:szCs w:val="11"/>
        </w:rPr>
        <w:t>E</w:t>
      </w:r>
      <w:r>
        <w:rPr>
          <w:rFonts w:cs="Arial" w:hAnsi="Arial" w:eastAsia="Arial" w:ascii="Arial"/>
          <w:color w:val="414140"/>
          <w:spacing w:val="0"/>
          <w:w w:val="103"/>
          <w:sz w:val="11"/>
          <w:szCs w:val="11"/>
        </w:rPr>
        <w:t>PC</w:t>
      </w:r>
      <w:r>
        <w:rPr>
          <w:rFonts w:cs="Arial" w:hAnsi="Arial" w:eastAsia="Arial" w:ascii="Arial"/>
          <w:color w:val="2F2F2C"/>
          <w:spacing w:val="0"/>
          <w:w w:val="94"/>
          <w:sz w:val="11"/>
          <w:szCs w:val="11"/>
        </w:rPr>
        <w:t>I</w:t>
      </w:r>
      <w:r>
        <w:rPr>
          <w:rFonts w:cs="Arial" w:hAnsi="Arial" w:eastAsia="Arial" w:ascii="Arial"/>
          <w:color w:val="414140"/>
          <w:spacing w:val="0"/>
          <w:w w:val="117"/>
          <w:sz w:val="11"/>
          <w:szCs w:val="11"/>
        </w:rPr>
        <w:t>Ó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ind w:left="1268" w:right="1480"/>
      </w:pPr>
      <w:r>
        <w:rPr>
          <w:rFonts w:cs="Times New Roman" w:hAnsi="Times New Roman" w:eastAsia="Times New Roman" w:ascii="Times New Roman"/>
          <w:color w:val="414140"/>
          <w:spacing w:val="0"/>
          <w:w w:val="28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414140"/>
          <w:spacing w:val="0"/>
          <w:w w:val="28"/>
          <w:sz w:val="10"/>
          <w:szCs w:val="10"/>
        </w:rPr>
        <w:t>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14140"/>
          <w:spacing w:val="4"/>
          <w:w w:val="28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414140"/>
          <w:spacing w:val="0"/>
          <w:w w:val="28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0"/>
          <w:szCs w:val="1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859"/>
      </w:pP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lli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9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3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19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1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40"/>
      </w:pPr>
      <w:r>
        <w:rPr>
          <w:rFonts w:cs="Arial" w:hAnsi="Arial" w:eastAsia="Arial" w:ascii="Arial"/>
          <w:b/>
          <w:color w:val="1F1F1D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color w:val="1F1F1D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1F1F1D"/>
          <w:spacing w:val="0"/>
          <w:w w:val="102"/>
          <w:sz w:val="24"/>
          <w:szCs w:val="24"/>
        </w:rPr>
        <w:t>2</w:t>
      </w:r>
      <w:r>
        <w:rPr>
          <w:rFonts w:cs="Arial" w:hAnsi="Arial" w:eastAsia="Arial" w:ascii="Arial"/>
          <w:b/>
          <w:color w:val="1F1F1D"/>
          <w:spacing w:val="0"/>
          <w:w w:val="102"/>
          <w:sz w:val="24"/>
          <w:szCs w:val="24"/>
        </w:rPr>
        <w:t>6</w:t>
      </w:r>
      <w:r>
        <w:rPr>
          <w:rFonts w:cs="Arial" w:hAnsi="Arial" w:eastAsia="Arial" w:ascii="Arial"/>
          <w:b/>
          <w:color w:val="1F1F1D"/>
          <w:spacing w:val="0"/>
          <w:w w:val="102"/>
          <w:sz w:val="24"/>
          <w:szCs w:val="24"/>
        </w:rPr>
        <w:t>67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182"/>
      </w:pP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color w:val="2F2F2C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2F2F2C"/>
          <w:spacing w:val="0"/>
          <w:w w:val="90"/>
          <w:sz w:val="11"/>
          <w:szCs w:val="11"/>
        </w:rPr>
        <w:t>Ú</w:t>
      </w:r>
      <w:r>
        <w:rPr>
          <w:rFonts w:cs="Arial" w:hAnsi="Arial" w:eastAsia="Arial" w:ascii="Arial"/>
          <w:color w:val="2F2F2C"/>
          <w:spacing w:val="0"/>
          <w:w w:val="108"/>
          <w:sz w:val="11"/>
          <w:szCs w:val="11"/>
        </w:rPr>
        <w:t>N</w:t>
      </w:r>
      <w:r>
        <w:rPr>
          <w:rFonts w:cs="Arial" w:hAnsi="Arial" w:eastAsia="Arial" w:ascii="Arial"/>
          <w:color w:val="2F2F2C"/>
          <w:spacing w:val="0"/>
          <w:w w:val="78"/>
          <w:sz w:val="11"/>
          <w:szCs w:val="11"/>
        </w:rPr>
        <w:t>I</w:t>
      </w:r>
      <w:r>
        <w:rPr>
          <w:rFonts w:cs="Arial" w:hAnsi="Arial" w:eastAsia="Arial" w:ascii="Arial"/>
          <w:color w:val="414140"/>
          <w:spacing w:val="0"/>
          <w:w w:val="114"/>
          <w:sz w:val="11"/>
          <w:szCs w:val="11"/>
        </w:rPr>
        <w:t>C</w:t>
      </w:r>
      <w:r>
        <w:rPr>
          <w:rFonts w:cs="Arial" w:hAnsi="Arial" w:eastAsia="Arial" w:ascii="Arial"/>
          <w:color w:val="414140"/>
          <w:spacing w:val="0"/>
          <w:w w:val="112"/>
          <w:sz w:val="11"/>
          <w:szCs w:val="11"/>
        </w:rPr>
        <w:t>O</w:t>
      </w:r>
      <w:r>
        <w:rPr>
          <w:rFonts w:cs="Arial" w:hAnsi="Arial" w:eastAsia="Arial" w:ascii="Arial"/>
          <w:color w:val="414140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R</w:t>
      </w:r>
      <w:r>
        <w:rPr>
          <w:rFonts w:cs="Arial" w:hAnsi="Arial" w:eastAsia="Arial" w:ascii="Arial"/>
          <w:color w:val="2F2F2C"/>
          <w:spacing w:val="0"/>
          <w:w w:val="94"/>
          <w:sz w:val="11"/>
          <w:szCs w:val="11"/>
        </w:rPr>
        <w:t>I</w:t>
      </w:r>
      <w:r>
        <w:rPr>
          <w:rFonts w:cs="Arial" w:hAnsi="Arial" w:eastAsia="Arial" w:ascii="Arial"/>
          <w:color w:val="2F2F2C"/>
          <w:spacing w:val="0"/>
          <w:w w:val="117"/>
          <w:sz w:val="11"/>
          <w:szCs w:val="11"/>
        </w:rPr>
        <w:t>B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U</w:t>
      </w:r>
      <w:r>
        <w:rPr>
          <w:rFonts w:cs="Arial" w:hAnsi="Arial" w:eastAsia="Arial" w:ascii="Arial"/>
          <w:color w:val="2F2F2C"/>
          <w:spacing w:val="0"/>
          <w:w w:val="114"/>
          <w:sz w:val="11"/>
          <w:szCs w:val="11"/>
        </w:rPr>
        <w:t>T</w:t>
      </w:r>
      <w:r>
        <w:rPr>
          <w:rFonts w:cs="Arial" w:hAnsi="Arial" w:eastAsia="Arial" w:ascii="Arial"/>
          <w:color w:val="2F2F2C"/>
          <w:spacing w:val="0"/>
          <w:w w:val="111"/>
          <w:sz w:val="11"/>
          <w:szCs w:val="11"/>
        </w:rPr>
        <w:t>A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R</w:t>
      </w:r>
      <w:r>
        <w:rPr>
          <w:rFonts w:cs="Arial" w:hAnsi="Arial" w:eastAsia="Arial" w:ascii="Arial"/>
          <w:color w:val="2F2F2C"/>
          <w:spacing w:val="0"/>
          <w:w w:val="94"/>
          <w:sz w:val="11"/>
          <w:szCs w:val="11"/>
        </w:rPr>
        <w:t>I</w:t>
      </w:r>
      <w:r>
        <w:rPr>
          <w:rFonts w:cs="Arial" w:hAnsi="Arial" w:eastAsia="Arial" w:ascii="Arial"/>
          <w:color w:val="414140"/>
          <w:spacing w:val="0"/>
          <w:w w:val="117"/>
          <w:sz w:val="11"/>
          <w:szCs w:val="11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sectPr>
          <w:pgSz w:w="12240" w:h="15840"/>
          <w:pgMar w:top="280" w:bottom="0" w:left="1200" w:right="1200"/>
          <w:cols w:num="3" w:equalWidth="off">
            <w:col w:w="3034" w:space="432"/>
            <w:col w:w="3495" w:space="547"/>
            <w:col w:w="2332"/>
          </w:cols>
        </w:sectPr>
      </w:pPr>
      <w:r>
        <w:rPr>
          <w:rFonts w:cs="Arial" w:hAnsi="Arial" w:eastAsia="Arial" w:ascii="Arial"/>
          <w:color w:val="2F2F2C"/>
          <w:w w:val="86"/>
          <w:sz w:val="13"/>
          <w:szCs w:val="13"/>
        </w:rPr>
        <w:t>N</w:t>
      </w:r>
      <w:r>
        <w:rPr>
          <w:rFonts w:cs="Arial" w:hAnsi="Arial" w:eastAsia="Arial" w:ascii="Arial"/>
          <w:color w:val="41414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2F2F2C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2F2F2C"/>
          <w:w w:val="112"/>
          <w:sz w:val="13"/>
          <w:szCs w:val="13"/>
        </w:rPr>
        <w:t>b</w:t>
      </w:r>
      <w:r>
        <w:rPr>
          <w:rFonts w:cs="Arial" w:hAnsi="Arial" w:eastAsia="Arial" w:ascii="Arial"/>
          <w:color w:val="2F2F2C"/>
          <w:w w:val="110"/>
          <w:sz w:val="13"/>
          <w:szCs w:val="13"/>
        </w:rPr>
        <w:t>r</w:t>
      </w:r>
      <w:r>
        <w:rPr>
          <w:rFonts w:cs="Arial" w:hAnsi="Arial" w:eastAsia="Arial" w:ascii="Arial"/>
          <w:color w:val="41414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414140"/>
          <w:w w:val="103"/>
          <w:sz w:val="13"/>
          <w:szCs w:val="13"/>
        </w:rPr>
        <w:t>s</w:t>
      </w:r>
      <w:r>
        <w:rPr>
          <w:rFonts w:cs="Arial" w:hAnsi="Arial" w:eastAsia="Arial" w:ascii="Arial"/>
          <w:color w:val="00000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280" w:bottom="0" w:left="1200" w:right="120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7"/>
        <w:ind w:left="110" w:right="-42"/>
      </w:pPr>
      <w:r>
        <w:rPr>
          <w:rFonts w:cs="Arial" w:hAnsi="Arial" w:eastAsia="Arial" w:ascii="Arial"/>
          <w:b/>
          <w:color w:val="1F1F1D"/>
          <w:w w:val="90"/>
          <w:sz w:val="14"/>
          <w:szCs w:val="14"/>
        </w:rPr>
        <w:t>D</w:t>
      </w:r>
      <w:r>
        <w:rPr>
          <w:rFonts w:cs="Arial" w:hAnsi="Arial" w:eastAsia="Arial" w:ascii="Arial"/>
          <w:b/>
          <w:color w:val="1F1F1D"/>
          <w:w w:val="11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w w:val="111"/>
          <w:sz w:val="14"/>
          <w:szCs w:val="14"/>
        </w:rPr>
        <w:t>M</w:t>
      </w:r>
      <w:r>
        <w:rPr>
          <w:rFonts w:cs="Arial" w:hAnsi="Arial" w:eastAsia="Arial" w:ascii="Arial"/>
          <w:b/>
          <w:color w:val="1F1F1D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09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w w:val="111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12"/>
          <w:sz w:val="14"/>
          <w:szCs w:val="14"/>
        </w:rPr>
        <w:t>L</w:t>
      </w:r>
      <w:r>
        <w:rPr>
          <w:rFonts w:cs="Arial" w:hAnsi="Arial" w:eastAsia="Arial" w:ascii="Arial"/>
          <w:b/>
          <w:color w:val="1F1F1D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00000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272"/>
      </w:pP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                                                     </w:t>
      </w:r>
      <w:r>
        <w:rPr>
          <w:rFonts w:cs="Arial" w:hAnsi="Arial" w:eastAsia="Arial" w:ascii="Arial"/>
          <w:color w:val="2F2F2C"/>
          <w:spacing w:val="9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21"/>
          <w:position w:val="0"/>
          <w:sz w:val="12"/>
          <w:szCs w:val="12"/>
        </w:rPr>
        <w:t>1</w:t>
      </w:r>
      <w:r>
        <w:rPr>
          <w:rFonts w:cs="Arial" w:hAnsi="Arial" w:eastAsia="Arial" w:ascii="Arial"/>
          <w:color w:val="414140"/>
          <w:spacing w:val="0"/>
          <w:w w:val="21"/>
          <w:position w:val="0"/>
          <w:sz w:val="12"/>
          <w:szCs w:val="12"/>
        </w:rPr>
        <w:t>                                                              </w:t>
      </w:r>
      <w:r>
        <w:rPr>
          <w:rFonts w:cs="Arial" w:hAnsi="Arial" w:eastAsia="Arial" w:ascii="Arial"/>
          <w:color w:val="414140"/>
          <w:spacing w:val="6"/>
          <w:w w:val="21"/>
          <w:position w:val="0"/>
          <w:sz w:val="12"/>
          <w:szCs w:val="12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º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           </w:t>
      </w:r>
      <w:r>
        <w:rPr>
          <w:rFonts w:cs="Arial" w:hAnsi="Arial" w:eastAsia="Arial" w:ascii="Arial"/>
          <w:color w:val="414140"/>
          <w:spacing w:val="6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14140"/>
          <w:spacing w:val="0"/>
          <w:w w:val="21"/>
          <w:position w:val="0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color w:val="414140"/>
          <w:spacing w:val="0"/>
          <w:w w:val="21"/>
          <w:position w:val="0"/>
          <w:sz w:val="9"/>
          <w:szCs w:val="9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color w:val="414140"/>
          <w:spacing w:val="1"/>
          <w:w w:val="21"/>
          <w:position w:val="0"/>
          <w:sz w:val="9"/>
          <w:szCs w:val="9"/>
        </w:rPr>
        <w:t> </w:t>
      </w:r>
      <w:r>
        <w:rPr>
          <w:rFonts w:cs="Arial" w:hAnsi="Arial" w:eastAsia="Arial" w:ascii="Arial"/>
          <w:color w:val="2F2F2C"/>
          <w:spacing w:val="0"/>
          <w:w w:val="86"/>
          <w:position w:val="1"/>
          <w:sz w:val="13"/>
          <w:szCs w:val="13"/>
        </w:rPr>
        <w:t>D</w:t>
      </w:r>
      <w:r>
        <w:rPr>
          <w:rFonts w:cs="Arial" w:hAnsi="Arial" w:eastAsia="Arial" w:ascii="Arial"/>
          <w:color w:val="2F2F2C"/>
          <w:spacing w:val="0"/>
          <w:w w:val="112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p</w:t>
      </w:r>
      <w:r>
        <w:rPr>
          <w:rFonts w:cs="Arial" w:hAnsi="Arial" w:eastAsia="Arial" w:ascii="Arial"/>
          <w:color w:val="2F2F2C"/>
          <w:spacing w:val="0"/>
          <w:w w:val="119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93"/>
          <w:position w:val="1"/>
          <w:sz w:val="13"/>
          <w:szCs w:val="13"/>
        </w:rPr>
        <w:t>.</w:t>
      </w:r>
      <w:r>
        <w:rPr>
          <w:rFonts w:cs="Arial" w:hAnsi="Arial" w:eastAsia="Arial" w:ascii="Arial"/>
          <w:color w:val="414140"/>
          <w:spacing w:val="0"/>
          <w:w w:val="119"/>
          <w:position w:val="1"/>
          <w:sz w:val="13"/>
          <w:szCs w:val="13"/>
        </w:rPr>
        <w:t>/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10"/>
          <w:position w:val="1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79"/>
          <w:position w:val="1"/>
          <w:sz w:val="13"/>
          <w:szCs w:val="13"/>
        </w:rPr>
        <w:t>.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       </w:t>
      </w:r>
      <w:r>
        <w:rPr>
          <w:rFonts w:cs="Arial" w:hAnsi="Arial" w:eastAsia="Arial" w:ascii="Arial"/>
          <w:color w:val="414140"/>
          <w:spacing w:val="-5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14140"/>
          <w:spacing w:val="0"/>
          <w:w w:val="31"/>
          <w:position w:val="0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color w:val="414140"/>
          <w:spacing w:val="0"/>
          <w:w w:val="31"/>
          <w:position w:val="0"/>
          <w:sz w:val="9"/>
          <w:szCs w:val="9"/>
        </w:rPr>
        <w:t>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14140"/>
          <w:spacing w:val="0"/>
          <w:w w:val="31"/>
          <w:position w:val="0"/>
          <w:sz w:val="9"/>
          <w:szCs w:val="9"/>
        </w:rPr>
        <w:t> </w:t>
      </w:r>
      <w:r>
        <w:rPr>
          <w:rFonts w:cs="Arial" w:hAnsi="Arial" w:eastAsia="Arial" w:ascii="Arial"/>
          <w:color w:val="414140"/>
          <w:spacing w:val="0"/>
          <w:w w:val="92"/>
          <w:position w:val="1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112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7"/>
          <w:position w:val="1"/>
          <w:sz w:val="13"/>
          <w:szCs w:val="13"/>
        </w:rPr>
        <w:t>m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una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8"/>
          <w:szCs w:val="8"/>
        </w:rPr>
        <w:jc w:val="center"/>
        <w:ind w:left="3497" w:right="2921"/>
      </w:pPr>
      <w:r>
        <w:rPr>
          <w:rFonts w:cs="Arial" w:hAnsi="Arial" w:eastAsia="Arial" w:ascii="Arial"/>
          <w:color w:val="414140"/>
          <w:spacing w:val="0"/>
          <w:w w:val="32"/>
          <w:sz w:val="8"/>
          <w:szCs w:val="8"/>
        </w:rPr>
        <w:t>1</w:t>
      </w:r>
      <w:r>
        <w:rPr>
          <w:rFonts w:cs="Arial" w:hAnsi="Arial" w:eastAsia="Arial" w:ascii="Arial"/>
          <w:color w:val="414140"/>
          <w:spacing w:val="0"/>
          <w:w w:val="32"/>
          <w:sz w:val="8"/>
          <w:szCs w:val="8"/>
        </w:rPr>
        <w:t>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414140"/>
          <w:spacing w:val="6"/>
          <w:w w:val="32"/>
          <w:sz w:val="8"/>
          <w:szCs w:val="8"/>
        </w:rPr>
        <w:t> </w:t>
      </w:r>
      <w:r>
        <w:rPr>
          <w:rFonts w:cs="Arial" w:hAnsi="Arial" w:eastAsia="Arial" w:ascii="Arial"/>
          <w:color w:val="747475"/>
          <w:spacing w:val="0"/>
          <w:w w:val="21"/>
          <w:sz w:val="8"/>
          <w:szCs w:val="8"/>
        </w:rPr>
        <w:t>1</w:t>
      </w:r>
      <w:r>
        <w:rPr>
          <w:rFonts w:cs="Arial" w:hAnsi="Arial" w:eastAsia="Arial" w:ascii="Arial"/>
          <w:color w:val="747475"/>
          <w:spacing w:val="0"/>
          <w:w w:val="21"/>
          <w:sz w:val="8"/>
          <w:szCs w:val="8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747475"/>
          <w:spacing w:val="2"/>
          <w:w w:val="21"/>
          <w:sz w:val="8"/>
          <w:szCs w:val="8"/>
        </w:rPr>
        <w:t> </w:t>
      </w:r>
      <w:r>
        <w:rPr>
          <w:rFonts w:cs="Arial" w:hAnsi="Arial" w:eastAsia="Arial" w:ascii="Arial"/>
          <w:color w:val="414140"/>
          <w:spacing w:val="0"/>
          <w:w w:val="32"/>
          <w:sz w:val="8"/>
          <w:szCs w:val="8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24"/>
      </w:pPr>
      <w:r>
        <w:rPr>
          <w:rFonts w:cs="Arial" w:hAnsi="Arial" w:eastAsia="Arial" w:ascii="Arial"/>
          <w:color w:val="2F2F2C"/>
          <w:w w:val="96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w w:val="99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w w:val="116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w w:val="99"/>
          <w:position w:val="1"/>
          <w:sz w:val="13"/>
          <w:szCs w:val="13"/>
        </w:rPr>
        <w:t>é</w:t>
      </w:r>
      <w:r>
        <w:rPr>
          <w:rFonts w:cs="Arial" w:hAnsi="Arial" w:eastAsia="Arial" w:ascii="Arial"/>
          <w:color w:val="2F2F2C"/>
          <w:w w:val="146"/>
          <w:position w:val="1"/>
          <w:sz w:val="13"/>
          <w:szCs w:val="13"/>
        </w:rPr>
        <w:t>f</w:t>
      </w:r>
      <w:r>
        <w:rPr>
          <w:rFonts w:cs="Arial" w:hAnsi="Arial" w:eastAsia="Arial" w:ascii="Arial"/>
          <w:color w:val="2F2F2C"/>
          <w:w w:val="92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2F2F2C"/>
          <w:w w:val="99"/>
          <w:position w:val="1"/>
          <w:sz w:val="13"/>
          <w:szCs w:val="13"/>
        </w:rPr>
        <w:t>no</w:t>
      </w:r>
      <w:r>
        <w:rPr>
          <w:rFonts w:cs="Arial" w:hAnsi="Arial" w:eastAsia="Arial" w:ascii="Arial"/>
          <w:color w:val="2F2F2C"/>
          <w:w w:val="100"/>
          <w:position w:val="1"/>
          <w:sz w:val="13"/>
          <w:szCs w:val="13"/>
        </w:rPr>
        <w:t>                                </w:t>
      </w:r>
      <w:r>
        <w:rPr>
          <w:rFonts w:cs="Times New Roman" w:hAnsi="Times New Roman" w:eastAsia="Times New Roman" w:ascii="Times New Roman"/>
          <w:color w:val="2F2F2C"/>
          <w:spacing w:val="0"/>
          <w:w w:val="31"/>
          <w:position w:val="0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color w:val="2F2F2C"/>
          <w:spacing w:val="0"/>
          <w:w w:val="31"/>
          <w:position w:val="0"/>
          <w:sz w:val="9"/>
          <w:szCs w:val="9"/>
        </w:rPr>
        <w:t>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F2F2C"/>
          <w:spacing w:val="3"/>
          <w:w w:val="31"/>
          <w:position w:val="0"/>
          <w:sz w:val="9"/>
          <w:szCs w:val="9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F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x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                                 </w:t>
      </w:r>
      <w:r>
        <w:rPr>
          <w:rFonts w:cs="Arial" w:hAnsi="Arial" w:eastAsia="Arial" w:ascii="Arial"/>
          <w:color w:val="414140"/>
          <w:spacing w:val="7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414140"/>
          <w:spacing w:val="0"/>
          <w:w w:val="31"/>
          <w:position w:val="0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color w:val="414140"/>
          <w:spacing w:val="0"/>
          <w:w w:val="31"/>
          <w:position w:val="0"/>
          <w:sz w:val="9"/>
          <w:szCs w:val="9"/>
        </w:rPr>
        <w:t>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14140"/>
          <w:spacing w:val="1"/>
          <w:w w:val="31"/>
          <w:position w:val="0"/>
          <w:sz w:val="9"/>
          <w:szCs w:val="9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rr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20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2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83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10"/>
          <w:position w:val="1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110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ó</w:t>
      </w:r>
      <w:r>
        <w:rPr>
          <w:rFonts w:cs="Arial" w:hAnsi="Arial" w:eastAsia="Arial" w:ascii="Arial"/>
          <w:color w:val="2F2F2C"/>
          <w:spacing w:val="0"/>
          <w:w w:val="92"/>
          <w:position w:val="1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16"/>
          <w:position w:val="1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0"/>
          <w:position w:val="1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ind w:left="1670"/>
      </w:pPr>
      <w:r>
        <w:rPr>
          <w:rFonts w:cs="Times New Roman" w:hAnsi="Times New Roman" w:eastAsia="Times New Roman" w:ascii="Times New Roman"/>
          <w:color w:val="414140"/>
          <w:spacing w:val="0"/>
          <w:w w:val="28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414140"/>
          <w:spacing w:val="0"/>
          <w:w w:val="28"/>
          <w:sz w:val="10"/>
          <w:szCs w:val="1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14140"/>
          <w:spacing w:val="7"/>
          <w:w w:val="28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414140"/>
          <w:spacing w:val="0"/>
          <w:w w:val="28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19" w:lineRule="exact" w:line="140"/>
        <w:ind w:left="1469"/>
        <w:sectPr>
          <w:type w:val="continuous"/>
          <w:pgSz w:w="12240" w:h="15840"/>
          <w:pgMar w:top="280" w:bottom="0" w:left="1200" w:right="1200"/>
          <w:cols w:num="2" w:equalWidth="off">
            <w:col w:w="898" w:space="124"/>
            <w:col w:w="8818"/>
          </w:cols>
        </w:sectPr>
      </w:pPr>
      <w:r>
        <w:rPr>
          <w:rFonts w:cs="Arial" w:hAnsi="Arial" w:eastAsia="Arial" w:ascii="Arial"/>
          <w:color w:val="2F2F2C"/>
          <w:w w:val="81"/>
          <w:position w:val="1"/>
          <w:sz w:val="13"/>
          <w:szCs w:val="13"/>
        </w:rPr>
        <w:t>N</w:t>
      </w:r>
      <w:r>
        <w:rPr>
          <w:rFonts w:cs="Arial" w:hAnsi="Arial" w:eastAsia="Arial" w:ascii="Arial"/>
          <w:color w:val="2F2F2C"/>
          <w:w w:val="106"/>
          <w:position w:val="1"/>
          <w:sz w:val="13"/>
          <w:szCs w:val="13"/>
        </w:rPr>
        <w:t>omb</w:t>
      </w:r>
      <w:r>
        <w:rPr>
          <w:rFonts w:cs="Arial" w:hAnsi="Arial" w:eastAsia="Arial" w:ascii="Arial"/>
          <w:color w:val="2F2F2C"/>
          <w:w w:val="110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w w:val="92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-14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p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s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nt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nt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28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eq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9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6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position w:val="1"/>
          <w:sz w:val="13"/>
          <w:szCs w:val="13"/>
        </w:rPr>
        <w:t>M</w:t>
      </w:r>
      <w:r>
        <w:rPr>
          <w:rFonts w:cs="Arial" w:hAnsi="Arial" w:eastAsia="Arial" w:ascii="Arial"/>
          <w:color w:val="2F2F2C"/>
          <w:spacing w:val="0"/>
          <w:w w:val="112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da</w:t>
      </w:r>
      <w:r>
        <w:rPr>
          <w:rFonts w:cs="Arial" w:hAnsi="Arial" w:eastAsia="Arial" w:ascii="Arial"/>
          <w:color w:val="414140"/>
          <w:spacing w:val="0"/>
          <w:w w:val="119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2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21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83"/>
          <w:position w:val="1"/>
          <w:sz w:val="13"/>
          <w:szCs w:val="13"/>
        </w:rPr>
        <w:t>i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                                                 </w:t>
      </w:r>
      <w:r>
        <w:rPr>
          <w:rFonts w:cs="Arial" w:hAnsi="Arial" w:eastAsia="Arial" w:ascii="Arial"/>
          <w:color w:val="2F2F2C"/>
          <w:spacing w:val="-10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28"/>
          <w:position w:val="-1"/>
          <w:sz w:val="12"/>
          <w:szCs w:val="12"/>
        </w:rPr>
        <w:t>1</w:t>
      </w:r>
      <w:r>
        <w:rPr>
          <w:rFonts w:cs="Arial" w:hAnsi="Arial" w:eastAsia="Arial" w:ascii="Arial"/>
          <w:color w:val="414140"/>
          <w:spacing w:val="0"/>
          <w:w w:val="28"/>
          <w:position w:val="-1"/>
          <w:sz w:val="12"/>
          <w:szCs w:val="12"/>
        </w:rPr>
        <w:t>                           </w:t>
      </w:r>
      <w:r>
        <w:rPr>
          <w:rFonts w:cs="Arial" w:hAnsi="Arial" w:eastAsia="Arial" w:ascii="Arial"/>
          <w:color w:val="414140"/>
          <w:spacing w:val="8"/>
          <w:w w:val="28"/>
          <w:position w:val="-1"/>
          <w:sz w:val="12"/>
          <w:szCs w:val="12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U</w:t>
      </w:r>
      <w:r>
        <w:rPr>
          <w:rFonts w:cs="Arial" w:hAnsi="Arial" w:eastAsia="Arial" w:ascii="Arial"/>
          <w:color w:val="2F2F2C"/>
          <w:spacing w:val="0"/>
          <w:w w:val="100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8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2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ep</w:t>
      </w:r>
      <w:r>
        <w:rPr>
          <w:rFonts w:cs="Arial" w:hAnsi="Arial" w:eastAsia="Arial" w:ascii="Arial"/>
          <w:color w:val="2F2F2C"/>
          <w:spacing w:val="0"/>
          <w:w w:val="110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3"/>
          <w:position w:val="1"/>
          <w:sz w:val="13"/>
          <w:szCs w:val="13"/>
        </w:rPr>
        <w:t>s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en</w:t>
      </w:r>
      <w:r>
        <w:rPr>
          <w:rFonts w:cs="Arial" w:hAnsi="Arial" w:eastAsia="Arial" w:ascii="Arial"/>
          <w:color w:val="2F2F2C"/>
          <w:spacing w:val="0"/>
          <w:w w:val="133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92"/>
          <w:position w:val="1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33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12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q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13"/>
          <w:w w:val="99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1"/>
          <w:w w:val="100"/>
          <w:position w:val="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position w:val="1"/>
          <w:sz w:val="13"/>
          <w:szCs w:val="13"/>
        </w:rPr>
        <w:t>M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6"/>
          <w:position w:val="1"/>
          <w:sz w:val="13"/>
          <w:szCs w:val="13"/>
        </w:rPr>
        <w:t>nd</w:t>
      </w:r>
      <w:r>
        <w:rPr>
          <w:rFonts w:cs="Arial" w:hAnsi="Arial" w:eastAsia="Arial" w:ascii="Arial"/>
          <w:color w:val="2F2F2C"/>
          <w:spacing w:val="0"/>
          <w:w w:val="99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33"/>
          <w:position w:val="1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2"/>
          <w:position w:val="1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33"/>
          <w:position w:val="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position w:val="1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position w:val="1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8"/>
          <w:szCs w:val="8"/>
        </w:rPr>
        <w:jc w:val="right"/>
        <w:ind w:right="2957"/>
      </w:pPr>
      <w:r>
        <w:rPr>
          <w:rFonts w:cs="Arial" w:hAnsi="Arial" w:eastAsia="Arial" w:ascii="Arial"/>
          <w:color w:val="747475"/>
          <w:spacing w:val="0"/>
          <w:w w:val="21"/>
          <w:sz w:val="8"/>
          <w:szCs w:val="8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8"/>
          <w:szCs w:val="8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87" w:lineRule="exact" w:line="140"/>
        <w:ind w:left="106" w:right="96" w:firstLine="5"/>
      </w:pP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 </w:t>
      </w:r>
      <w:r>
        <w:rPr>
          <w:rFonts w:cs="Arial" w:hAnsi="Arial" w:eastAsia="Arial" w:ascii="Arial"/>
          <w:color w:val="2F2F2C"/>
          <w:spacing w:val="1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1F1F1D"/>
          <w:spacing w:val="0"/>
          <w:w w:val="46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95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o</w:t>
      </w:r>
      <w:r>
        <w:rPr>
          <w:rFonts w:cs="Arial" w:hAnsi="Arial" w:eastAsia="Arial" w:ascii="Arial"/>
          <w:color w:val="1F1F1D"/>
          <w:spacing w:val="0"/>
          <w:w w:val="98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17"/>
          <w:sz w:val="14"/>
          <w:szCs w:val="14"/>
        </w:rPr>
        <w:t>o</w:t>
      </w:r>
      <w:r>
        <w:rPr>
          <w:rFonts w:cs="Arial" w:hAnsi="Arial" w:eastAsia="Arial" w:ascii="Arial"/>
          <w:color w:val="1F1F1D"/>
          <w:spacing w:val="0"/>
          <w:w w:val="98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16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77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ó</w:t>
      </w:r>
      <w:r>
        <w:rPr>
          <w:rFonts w:cs="Arial" w:hAnsi="Arial" w:eastAsia="Arial" w:ascii="Arial"/>
          <w:color w:val="2F2F2C"/>
          <w:spacing w:val="0"/>
          <w:w w:val="98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-1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26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46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0"/>
          <w:w w:val="109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-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46"/>
          <w:sz w:val="14"/>
          <w:szCs w:val="14"/>
        </w:rPr>
        <w:t>i</w:t>
      </w:r>
      <w:r>
        <w:rPr>
          <w:rFonts w:cs="Arial" w:hAnsi="Arial" w:eastAsia="Arial" w:ascii="Arial"/>
          <w:color w:val="1F1F1D"/>
          <w:spacing w:val="0"/>
          <w:w w:val="104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23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13"/>
          <w:sz w:val="14"/>
          <w:szCs w:val="14"/>
        </w:rPr>
        <w:t>r</w:t>
      </w:r>
      <w:r>
        <w:rPr>
          <w:rFonts w:cs="Arial" w:hAnsi="Arial" w:eastAsia="Arial" w:ascii="Arial"/>
          <w:color w:val="2F2F2C"/>
          <w:spacing w:val="0"/>
          <w:w w:val="98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9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9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-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p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y</w:t>
      </w:r>
      <w:r>
        <w:rPr>
          <w:rFonts w:cs="Arial" w:hAnsi="Arial" w:eastAsia="Arial" w:ascii="Arial"/>
          <w:color w:val="747475"/>
          <w:spacing w:val="0"/>
          <w:w w:val="100"/>
          <w:sz w:val="14"/>
          <w:szCs w:val="14"/>
        </w:rPr>
        <w:t>/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2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3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2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414140"/>
          <w:spacing w:val="0"/>
          <w:w w:val="95"/>
          <w:sz w:val="14"/>
          <w:szCs w:val="14"/>
        </w:rPr>
        <w:t>(</w:t>
      </w:r>
      <w:r>
        <w:rPr>
          <w:rFonts w:cs="Arial" w:hAnsi="Arial" w:eastAsia="Arial" w:ascii="Arial"/>
          <w:color w:val="2F2F2C"/>
          <w:spacing w:val="0"/>
          <w:w w:val="95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32"/>
          <w:w w:val="95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46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0"/>
          <w:w w:val="109"/>
          <w:sz w:val="14"/>
          <w:szCs w:val="14"/>
        </w:rPr>
        <w:t>s</w:t>
      </w:r>
      <w:r>
        <w:rPr>
          <w:rFonts w:cs="Arial" w:hAnsi="Arial" w:eastAsia="Arial" w:ascii="Arial"/>
          <w:color w:val="414140"/>
          <w:spacing w:val="0"/>
          <w:w w:val="92"/>
          <w:sz w:val="14"/>
          <w:szCs w:val="14"/>
        </w:rPr>
        <w:t>)</w:t>
      </w:r>
      <w:r>
        <w:rPr>
          <w:rFonts w:cs="Arial" w:hAnsi="Arial" w:eastAsia="Arial" w:ascii="Arial"/>
          <w:color w:val="414140"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g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(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414140"/>
          <w:spacing w:val="3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q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2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1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ua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ó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se</w:t>
      </w:r>
      <w:r>
        <w:rPr>
          <w:rFonts w:cs="Arial" w:hAnsi="Arial" w:eastAsia="Arial" w:ascii="Arial"/>
          <w:color w:val="2F2F2C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(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414140"/>
          <w:spacing w:val="6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en</w:t>
      </w:r>
      <w:r>
        <w:rPr>
          <w:rFonts w:cs="Arial" w:hAnsi="Arial" w:eastAsia="Arial" w:ascii="Arial"/>
          <w:color w:val="2F2F2C"/>
          <w:spacing w:val="2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414140"/>
          <w:spacing w:val="0"/>
          <w:w w:val="102"/>
          <w:sz w:val="14"/>
          <w:szCs w:val="14"/>
        </w:rPr>
        <w:t>v</w:t>
      </w:r>
      <w:r>
        <w:rPr>
          <w:rFonts w:cs="Arial" w:hAnsi="Arial" w:eastAsia="Arial" w:ascii="Arial"/>
          <w:color w:val="414140"/>
          <w:spacing w:val="0"/>
          <w:w w:val="61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18"/>
          <w:sz w:val="14"/>
          <w:szCs w:val="14"/>
        </w:rPr>
        <w:t>rt</w:t>
      </w:r>
      <w:r>
        <w:rPr>
          <w:rFonts w:cs="Arial" w:hAnsi="Arial" w:eastAsia="Arial" w:ascii="Arial"/>
          <w:color w:val="2F2F2C"/>
          <w:spacing w:val="0"/>
          <w:w w:val="98"/>
          <w:sz w:val="14"/>
          <w:szCs w:val="14"/>
        </w:rPr>
        <w:t>u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-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2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46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17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98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9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0"/>
          <w:w w:val="111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98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b</w:t>
      </w:r>
      <w:r>
        <w:rPr>
          <w:rFonts w:cs="Arial" w:hAnsi="Arial" w:eastAsia="Arial" w:ascii="Arial"/>
          <w:color w:val="2F2F2C"/>
          <w:spacing w:val="0"/>
          <w:w w:val="77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17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9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77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do</w:t>
      </w:r>
      <w:r>
        <w:rPr>
          <w:rFonts w:cs="Arial" w:hAnsi="Arial" w:eastAsia="Arial" w:ascii="Arial"/>
          <w:color w:val="2F2F2C"/>
          <w:spacing w:val="19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en</w:t>
      </w:r>
      <w:r>
        <w:rPr>
          <w:rFonts w:cs="Arial" w:hAnsi="Arial" w:eastAsia="Arial" w:ascii="Arial"/>
          <w:color w:val="2F2F2C"/>
          <w:spacing w:val="2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92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92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92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rt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í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1F1F1D"/>
          <w:spacing w:val="2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6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º</w:t>
      </w:r>
      <w:r>
        <w:rPr>
          <w:rFonts w:cs="Arial" w:hAnsi="Arial" w:eastAsia="Arial" w:ascii="Arial"/>
          <w:color w:val="414140"/>
          <w:spacing w:val="2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1F1F1D"/>
          <w:spacing w:val="0"/>
          <w:w w:val="46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23"/>
          <w:sz w:val="14"/>
          <w:szCs w:val="14"/>
        </w:rPr>
        <w:t>t</w:t>
      </w:r>
      <w:r>
        <w:rPr>
          <w:rFonts w:cs="Arial" w:hAnsi="Arial" w:eastAsia="Arial" w:ascii="Arial"/>
          <w:color w:val="1F1F1D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B</w:t>
      </w:r>
      <w:r>
        <w:rPr>
          <w:rFonts w:cs="Arial" w:hAnsi="Arial" w:eastAsia="Arial" w:ascii="Arial"/>
          <w:color w:val="414140"/>
          <w:spacing w:val="0"/>
          <w:w w:val="100"/>
          <w:sz w:val="14"/>
          <w:szCs w:val="14"/>
        </w:rPr>
        <w:t>)</w:t>
      </w:r>
      <w:r>
        <w:rPr>
          <w:rFonts w:cs="Arial" w:hAnsi="Arial" w:eastAsia="Arial" w:ascii="Arial"/>
          <w:color w:val="5E5E5B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color w:val="5E5E5B"/>
          <w:spacing w:val="17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ú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m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2F2F2C"/>
          <w:spacing w:val="3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3</w:t>
      </w:r>
      <w:r>
        <w:rPr>
          <w:rFonts w:cs="Arial" w:hAnsi="Arial" w:eastAsia="Arial" w:ascii="Arial"/>
          <w:color w:val="2F2F2C"/>
          <w:spacing w:val="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y</w:t>
      </w:r>
      <w:r>
        <w:rPr>
          <w:rFonts w:cs="Arial" w:hAnsi="Arial" w:eastAsia="Arial" w:ascii="Arial"/>
          <w:color w:val="2F2F2C"/>
          <w:spacing w:val="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4</w:t>
      </w:r>
      <w:r>
        <w:rPr>
          <w:rFonts w:cs="Arial" w:hAnsi="Arial" w:eastAsia="Arial" w:ascii="Arial"/>
          <w:color w:val="747475"/>
          <w:spacing w:val="0"/>
          <w:w w:val="100"/>
          <w:sz w:val="14"/>
          <w:szCs w:val="14"/>
        </w:rPr>
        <w:t>,</w:t>
      </w:r>
      <w:r>
        <w:rPr>
          <w:rFonts w:cs="Arial" w:hAnsi="Arial" w:eastAsia="Arial" w:ascii="Arial"/>
          <w:color w:val="747475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F2F2C"/>
          <w:spacing w:val="1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ó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0"/>
          <w:sz w:val="14"/>
          <w:szCs w:val="14"/>
        </w:rPr>
        <w:t>g</w:t>
      </w:r>
      <w:r>
        <w:rPr>
          <w:rFonts w:cs="Arial" w:hAnsi="Arial" w:eastAsia="Arial" w:ascii="Arial"/>
          <w:color w:val="1F1F1D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1F1F1D"/>
          <w:spacing w:val="23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F2F2C"/>
          <w:spacing w:val="0"/>
          <w:w w:val="106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102"/>
          <w:sz w:val="14"/>
          <w:szCs w:val="14"/>
        </w:rPr>
        <w:t>r</w:t>
      </w:r>
      <w:r>
        <w:rPr>
          <w:rFonts w:cs="Arial" w:hAnsi="Arial" w:eastAsia="Arial" w:ascii="Arial"/>
          <w:color w:val="2F2F2C"/>
          <w:spacing w:val="0"/>
          <w:w w:val="92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04"/>
          <w:sz w:val="14"/>
          <w:szCs w:val="14"/>
        </w:rPr>
        <w:t>bu</w:t>
      </w:r>
      <w:r>
        <w:rPr>
          <w:rFonts w:cs="Arial" w:hAnsi="Arial" w:eastAsia="Arial" w:ascii="Arial"/>
          <w:color w:val="2F2F2C"/>
          <w:spacing w:val="0"/>
          <w:w w:val="123"/>
          <w:sz w:val="14"/>
          <w:szCs w:val="14"/>
        </w:rPr>
        <w:t>t</w:t>
      </w:r>
      <w:r>
        <w:rPr>
          <w:rFonts w:cs="Arial" w:hAnsi="Arial" w:eastAsia="Arial" w:ascii="Arial"/>
          <w:color w:val="2F2F2C"/>
          <w:spacing w:val="0"/>
          <w:w w:val="98"/>
          <w:sz w:val="14"/>
          <w:szCs w:val="14"/>
        </w:rPr>
        <w:t>a</w:t>
      </w:r>
      <w:r>
        <w:rPr>
          <w:rFonts w:cs="Arial" w:hAnsi="Arial" w:eastAsia="Arial" w:ascii="Arial"/>
          <w:color w:val="2F2F2C"/>
          <w:spacing w:val="0"/>
          <w:w w:val="123"/>
          <w:sz w:val="14"/>
          <w:szCs w:val="14"/>
        </w:rPr>
        <w:t>r</w:t>
      </w:r>
      <w:r>
        <w:rPr>
          <w:rFonts w:cs="Arial" w:hAnsi="Arial" w:eastAsia="Arial" w:ascii="Arial"/>
          <w:color w:val="2F2F2C"/>
          <w:spacing w:val="0"/>
          <w:w w:val="77"/>
          <w:sz w:val="14"/>
          <w:szCs w:val="14"/>
        </w:rPr>
        <w:t>i</w:t>
      </w:r>
      <w:r>
        <w:rPr>
          <w:rFonts w:cs="Arial" w:hAnsi="Arial" w:eastAsia="Arial" w:ascii="Arial"/>
          <w:color w:val="2F2F2C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414140"/>
          <w:spacing w:val="0"/>
          <w:w w:val="86"/>
          <w:sz w:val="14"/>
          <w:szCs w:val="1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230"/>
      </w:pPr>
      <w:r>
        <w:rPr>
          <w:rFonts w:cs="Arial" w:hAnsi="Arial" w:eastAsia="Arial" w:ascii="Arial"/>
          <w:color w:val="2F2F2C"/>
          <w:w w:val="81"/>
          <w:position w:val="-4"/>
          <w:sz w:val="13"/>
          <w:szCs w:val="13"/>
        </w:rPr>
        <w:t>N</w:t>
      </w:r>
      <w:r>
        <w:rPr>
          <w:rFonts w:cs="Arial" w:hAnsi="Arial" w:eastAsia="Arial" w:ascii="Arial"/>
          <w:color w:val="414140"/>
          <w:w w:val="121"/>
          <w:position w:val="-4"/>
          <w:sz w:val="13"/>
          <w:szCs w:val="13"/>
        </w:rPr>
        <w:t>º</w:t>
      </w:r>
      <w:r>
        <w:rPr>
          <w:rFonts w:cs="Arial" w:hAnsi="Arial" w:eastAsia="Arial" w:ascii="Arial"/>
          <w:color w:val="414140"/>
          <w:spacing w:val="7"/>
          <w:w w:val="100"/>
          <w:position w:val="-4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-4"/>
          <w:sz w:val="13"/>
          <w:szCs w:val="13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position w:val="-4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-4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position w:val="-4"/>
          <w:sz w:val="13"/>
          <w:szCs w:val="13"/>
        </w:rPr>
        <w:t>                                                        </w:t>
      </w:r>
      <w:r>
        <w:rPr>
          <w:rFonts w:cs="Arial" w:hAnsi="Arial" w:eastAsia="Arial" w:ascii="Arial"/>
          <w:color w:val="2F2F2C"/>
          <w:spacing w:val="34"/>
          <w:w w:val="100"/>
          <w:position w:val="-4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An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0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7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P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í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od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6"/>
          <w:position w:val="0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110"/>
          <w:position w:val="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position w:val="0"/>
          <w:sz w:val="13"/>
          <w:szCs w:val="13"/>
        </w:rPr>
        <w:t>i</w:t>
      </w:r>
      <w:r>
        <w:rPr>
          <w:rFonts w:cs="Arial" w:hAnsi="Arial" w:eastAsia="Arial" w:ascii="Arial"/>
          <w:color w:val="2F2F2C"/>
          <w:spacing w:val="0"/>
          <w:w w:val="112"/>
          <w:position w:val="0"/>
          <w:sz w:val="13"/>
          <w:szCs w:val="13"/>
        </w:rPr>
        <w:t>b</w:t>
      </w:r>
      <w:r>
        <w:rPr>
          <w:rFonts w:cs="Arial" w:hAnsi="Arial" w:eastAsia="Arial" w:ascii="Arial"/>
          <w:color w:val="2F2F2C"/>
          <w:spacing w:val="0"/>
          <w:w w:val="92"/>
          <w:position w:val="0"/>
          <w:sz w:val="13"/>
          <w:szCs w:val="13"/>
        </w:rPr>
        <w:t>u</w:t>
      </w:r>
      <w:r>
        <w:rPr>
          <w:rFonts w:cs="Arial" w:hAnsi="Arial" w:eastAsia="Arial" w:ascii="Arial"/>
          <w:color w:val="2F2F2C"/>
          <w:spacing w:val="0"/>
          <w:w w:val="119"/>
          <w:position w:val="0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2"/>
          <w:position w:val="0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21"/>
          <w:position w:val="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position w:val="0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            </w:t>
      </w:r>
      <w:r>
        <w:rPr>
          <w:rFonts w:cs="Arial" w:hAnsi="Arial" w:eastAsia="Arial" w:ascii="Arial"/>
          <w:color w:val="414140"/>
          <w:spacing w:val="-7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6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94"/>
          <w:position w:val="0"/>
          <w:sz w:val="13"/>
          <w:szCs w:val="13"/>
        </w:rPr>
        <w:t>D</w:t>
      </w:r>
      <w:r>
        <w:rPr>
          <w:rFonts w:cs="Arial" w:hAnsi="Arial" w:eastAsia="Arial" w:ascii="Arial"/>
          <w:color w:val="2F2F2C"/>
          <w:spacing w:val="0"/>
          <w:w w:val="94"/>
          <w:position w:val="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94"/>
          <w:position w:val="0"/>
          <w:sz w:val="13"/>
          <w:szCs w:val="13"/>
        </w:rPr>
        <w:t>L</w:t>
      </w:r>
      <w:r>
        <w:rPr>
          <w:rFonts w:cs="Arial" w:hAnsi="Arial" w:eastAsia="Arial" w:ascii="Arial"/>
          <w:color w:val="414140"/>
          <w:spacing w:val="15"/>
          <w:w w:val="94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G</w:t>
      </w:r>
      <w:r>
        <w:rPr>
          <w:rFonts w:cs="Arial" w:hAnsi="Arial" w:eastAsia="Arial" w:ascii="Arial"/>
          <w:color w:val="2F2F2C"/>
          <w:spacing w:val="0"/>
          <w:w w:val="100"/>
          <w:position w:val="0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16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0"/>
          <w:sz w:val="13"/>
          <w:szCs w:val="13"/>
        </w:rPr>
        <w:t>LA</w:t>
      </w:r>
      <w:r>
        <w:rPr>
          <w:rFonts w:cs="Arial" w:hAnsi="Arial" w:eastAsia="Arial" w:ascii="Arial"/>
          <w:color w:val="414140"/>
          <w:spacing w:val="1"/>
          <w:w w:val="100"/>
          <w:position w:val="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4"/>
          <w:position w:val="0"/>
          <w:sz w:val="13"/>
          <w:szCs w:val="13"/>
        </w:rPr>
        <w:t>F</w:t>
      </w:r>
      <w:r>
        <w:rPr>
          <w:rFonts w:cs="Arial" w:hAnsi="Arial" w:eastAsia="Arial" w:ascii="Arial"/>
          <w:color w:val="2F2F2C"/>
          <w:spacing w:val="0"/>
          <w:w w:val="105"/>
          <w:position w:val="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97"/>
          <w:position w:val="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102"/>
          <w:position w:val="0"/>
          <w:sz w:val="13"/>
          <w:szCs w:val="13"/>
        </w:rPr>
        <w:t>H</w:t>
      </w:r>
      <w:r>
        <w:rPr>
          <w:rFonts w:cs="Arial" w:hAnsi="Arial" w:eastAsia="Arial" w:ascii="Arial"/>
          <w:color w:val="414140"/>
          <w:spacing w:val="0"/>
          <w:w w:val="110"/>
          <w:position w:val="0"/>
          <w:sz w:val="13"/>
          <w:szCs w:val="13"/>
        </w:rPr>
        <w:t>A</w:t>
      </w:r>
      <w:r>
        <w:rPr>
          <w:rFonts w:cs="Arial" w:hAnsi="Arial" w:eastAsia="Arial" w:ascii="Arial"/>
          <w:color w:val="747475"/>
          <w:spacing w:val="0"/>
          <w:w w:val="79"/>
          <w:position w:val="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20"/>
        <w:ind w:left="235"/>
      </w:pPr>
      <w:r>
        <w:rPr>
          <w:rFonts w:cs="Arial" w:hAnsi="Arial" w:eastAsia="Arial" w:ascii="Arial"/>
          <w:color w:val="1F1F1D"/>
          <w:w w:val="84"/>
          <w:position w:val="4"/>
          <w:sz w:val="13"/>
          <w:szCs w:val="13"/>
        </w:rPr>
        <w:t>F</w:t>
      </w:r>
      <w:r>
        <w:rPr>
          <w:rFonts w:cs="Arial" w:hAnsi="Arial" w:eastAsia="Arial" w:ascii="Arial"/>
          <w:color w:val="414140"/>
          <w:w w:val="106"/>
          <w:position w:val="4"/>
          <w:sz w:val="13"/>
          <w:szCs w:val="13"/>
        </w:rPr>
        <w:t>o</w:t>
      </w:r>
      <w:r>
        <w:rPr>
          <w:rFonts w:cs="Arial" w:hAnsi="Arial" w:eastAsia="Arial" w:ascii="Arial"/>
          <w:color w:val="2F2F2C"/>
          <w:w w:val="110"/>
          <w:position w:val="4"/>
          <w:sz w:val="13"/>
          <w:szCs w:val="13"/>
        </w:rPr>
        <w:t>r</w:t>
      </w:r>
      <w:r>
        <w:rPr>
          <w:rFonts w:cs="Arial" w:hAnsi="Arial" w:eastAsia="Arial" w:ascii="Arial"/>
          <w:color w:val="2F2F2C"/>
          <w:w w:val="97"/>
          <w:position w:val="4"/>
          <w:sz w:val="13"/>
          <w:szCs w:val="13"/>
        </w:rPr>
        <w:t>m</w:t>
      </w:r>
      <w:r>
        <w:rPr>
          <w:rFonts w:cs="Arial" w:hAnsi="Arial" w:eastAsia="Arial" w:ascii="Arial"/>
          <w:color w:val="414140"/>
          <w:w w:val="79"/>
          <w:position w:val="4"/>
          <w:sz w:val="13"/>
          <w:szCs w:val="13"/>
        </w:rPr>
        <w:t>.</w:t>
      </w:r>
      <w:r>
        <w:rPr>
          <w:rFonts w:cs="Arial" w:hAnsi="Arial" w:eastAsia="Arial" w:ascii="Arial"/>
          <w:color w:val="414140"/>
          <w:w w:val="100"/>
          <w:position w:val="4"/>
          <w:sz w:val="13"/>
          <w:szCs w:val="13"/>
        </w:rPr>
        <w:t>         </w:t>
      </w:r>
      <w:r>
        <w:rPr>
          <w:rFonts w:cs="Arial" w:hAnsi="Arial" w:eastAsia="Arial" w:ascii="Arial"/>
          <w:color w:val="414140"/>
          <w:spacing w:val="5"/>
          <w:w w:val="100"/>
          <w:position w:val="4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81"/>
          <w:position w:val="11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21"/>
          <w:position w:val="11"/>
          <w:sz w:val="13"/>
          <w:szCs w:val="13"/>
        </w:rPr>
        <w:t>º</w:t>
      </w:r>
      <w:r>
        <w:rPr>
          <w:rFonts w:cs="Arial" w:hAnsi="Arial" w:eastAsia="Arial" w:ascii="Arial"/>
          <w:color w:val="414140"/>
          <w:spacing w:val="7"/>
          <w:w w:val="100"/>
          <w:position w:val="1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1"/>
          <w:sz w:val="13"/>
          <w:szCs w:val="13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position w:val="1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-4"/>
          <w:w w:val="100"/>
          <w:position w:val="1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7"/>
          <w:position w:val="11"/>
          <w:sz w:val="13"/>
          <w:szCs w:val="13"/>
        </w:rPr>
        <w:t>f</w:t>
      </w:r>
      <w:r>
        <w:rPr>
          <w:rFonts w:cs="Arial" w:hAnsi="Arial" w:eastAsia="Arial" w:ascii="Arial"/>
          <w:color w:val="414140"/>
          <w:spacing w:val="0"/>
          <w:w w:val="97"/>
          <w:position w:val="11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7"/>
          <w:position w:val="1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97"/>
          <w:position w:val="11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97"/>
          <w:position w:val="11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5"/>
          <w:w w:val="97"/>
          <w:position w:val="1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11"/>
          <w:sz w:val="13"/>
          <w:szCs w:val="13"/>
        </w:rPr>
        <w:t>d</w:t>
      </w:r>
      <w:r>
        <w:rPr>
          <w:rFonts w:cs="Arial" w:hAnsi="Arial" w:eastAsia="Arial" w:ascii="Arial"/>
          <w:color w:val="2F2F2C"/>
          <w:spacing w:val="0"/>
          <w:w w:val="100"/>
          <w:position w:val="11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11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-4"/>
          <w:w w:val="100"/>
          <w:position w:val="11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19"/>
          <w:position w:val="11"/>
          <w:sz w:val="13"/>
          <w:szCs w:val="13"/>
        </w:rPr>
        <w:t>f</w:t>
      </w:r>
      <w:r>
        <w:rPr>
          <w:rFonts w:cs="Arial" w:hAnsi="Arial" w:eastAsia="Arial" w:ascii="Arial"/>
          <w:color w:val="2F2F2C"/>
          <w:spacing w:val="0"/>
          <w:w w:val="86"/>
          <w:position w:val="11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110"/>
          <w:position w:val="1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1"/>
          <w:position w:val="11"/>
          <w:sz w:val="13"/>
          <w:szCs w:val="13"/>
        </w:rPr>
        <w:t>m</w:t>
      </w:r>
      <w:r>
        <w:rPr>
          <w:rFonts w:cs="Arial" w:hAnsi="Arial" w:eastAsia="Arial" w:ascii="Arial"/>
          <w:color w:val="2F2F2C"/>
          <w:spacing w:val="0"/>
          <w:w w:val="99"/>
          <w:position w:val="11"/>
          <w:sz w:val="13"/>
          <w:szCs w:val="13"/>
        </w:rPr>
        <w:t>ula</w:t>
      </w:r>
      <w:r>
        <w:rPr>
          <w:rFonts w:cs="Arial" w:hAnsi="Arial" w:eastAsia="Arial" w:ascii="Arial"/>
          <w:color w:val="2F2F2C"/>
          <w:spacing w:val="0"/>
          <w:w w:val="121"/>
          <w:position w:val="1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83"/>
          <w:position w:val="11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99"/>
          <w:position w:val="11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position w:val="11"/>
          <w:sz w:val="13"/>
          <w:szCs w:val="13"/>
        </w:rPr>
        <w:t>            </w:t>
      </w:r>
      <w:r>
        <w:rPr>
          <w:rFonts w:cs="Arial" w:hAnsi="Arial" w:eastAsia="Arial" w:ascii="Arial"/>
          <w:color w:val="414140"/>
          <w:spacing w:val="7"/>
          <w:w w:val="100"/>
          <w:position w:val="11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s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               </w:t>
      </w:r>
      <w:r>
        <w:rPr>
          <w:rFonts w:cs="Arial" w:hAnsi="Arial" w:eastAsia="Arial" w:ascii="Arial"/>
          <w:color w:val="2F2F2C"/>
          <w:spacing w:val="22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ñ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                      </w:t>
      </w:r>
      <w:r>
        <w:rPr>
          <w:rFonts w:cs="Arial" w:hAnsi="Arial" w:eastAsia="Arial" w:ascii="Arial"/>
          <w:color w:val="414140"/>
          <w:spacing w:val="15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39"/>
          <w:position w:val="-2"/>
          <w:sz w:val="13"/>
          <w:szCs w:val="13"/>
        </w:rPr>
        <w:t>I</w:t>
      </w:r>
      <w:r>
        <w:rPr>
          <w:rFonts w:cs="Arial" w:hAnsi="Arial" w:eastAsia="Arial" w:ascii="Arial"/>
          <w:color w:val="2F2F2C"/>
          <w:spacing w:val="0"/>
          <w:w w:val="110"/>
          <w:position w:val="-2"/>
          <w:sz w:val="13"/>
          <w:szCs w:val="13"/>
        </w:rPr>
        <w:t>m</w:t>
      </w:r>
      <w:r>
        <w:rPr>
          <w:rFonts w:cs="Arial" w:hAnsi="Arial" w:eastAsia="Arial" w:ascii="Arial"/>
          <w:color w:val="2F2F2C"/>
          <w:spacing w:val="0"/>
          <w:w w:val="99"/>
          <w:position w:val="-2"/>
          <w:sz w:val="13"/>
          <w:szCs w:val="13"/>
        </w:rPr>
        <w:t>p</w:t>
      </w:r>
      <w:r>
        <w:rPr>
          <w:rFonts w:cs="Arial" w:hAnsi="Arial" w:eastAsia="Arial" w:ascii="Arial"/>
          <w:color w:val="2F2F2C"/>
          <w:spacing w:val="0"/>
          <w:w w:val="106"/>
          <w:position w:val="-2"/>
          <w:sz w:val="13"/>
          <w:szCs w:val="13"/>
        </w:rPr>
        <w:t>u</w:t>
      </w:r>
      <w:r>
        <w:rPr>
          <w:rFonts w:cs="Arial" w:hAnsi="Arial" w:eastAsia="Arial" w:ascii="Arial"/>
          <w:color w:val="2F2F2C"/>
          <w:spacing w:val="0"/>
          <w:w w:val="99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3"/>
          <w:position w:val="-2"/>
          <w:sz w:val="13"/>
          <w:szCs w:val="13"/>
        </w:rPr>
        <w:t>s</w:t>
      </w:r>
      <w:r>
        <w:rPr>
          <w:rFonts w:cs="Arial" w:hAnsi="Arial" w:eastAsia="Arial" w:ascii="Arial"/>
          <w:color w:val="2F2F2C"/>
          <w:spacing w:val="0"/>
          <w:w w:val="106"/>
          <w:position w:val="-2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99"/>
          <w:position w:val="-2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                                     </w:t>
      </w:r>
      <w:r>
        <w:rPr>
          <w:rFonts w:cs="Arial" w:hAnsi="Arial" w:eastAsia="Arial" w:ascii="Arial"/>
          <w:color w:val="2F2F2C"/>
          <w:spacing w:val="-10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66"/>
          <w:position w:val="-2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10"/>
          <w:position w:val="-2"/>
          <w:sz w:val="13"/>
          <w:szCs w:val="13"/>
        </w:rPr>
        <w:t>P</w:t>
      </w:r>
      <w:r>
        <w:rPr>
          <w:rFonts w:cs="Arial" w:hAnsi="Arial" w:eastAsia="Arial" w:ascii="Arial"/>
          <w:color w:val="414140"/>
          <w:spacing w:val="0"/>
          <w:w w:val="138"/>
          <w:position w:val="-2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                                  </w:t>
      </w:r>
      <w:r>
        <w:rPr>
          <w:rFonts w:cs="Arial" w:hAnsi="Arial" w:eastAsia="Arial" w:ascii="Arial"/>
          <w:color w:val="414140"/>
          <w:spacing w:val="-17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53"/>
          <w:position w:val="-2"/>
          <w:sz w:val="13"/>
          <w:szCs w:val="13"/>
        </w:rPr>
        <w:t>I</w:t>
      </w:r>
      <w:r>
        <w:rPr>
          <w:rFonts w:cs="Arial" w:hAnsi="Arial" w:eastAsia="Arial" w:ascii="Arial"/>
          <w:color w:val="2F2F2C"/>
          <w:spacing w:val="0"/>
          <w:w w:val="106"/>
          <w:position w:val="-2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19"/>
          <w:position w:val="-2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9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10"/>
          <w:position w:val="-2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92"/>
          <w:position w:val="-2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1"/>
          <w:position w:val="-2"/>
          <w:sz w:val="13"/>
          <w:szCs w:val="13"/>
        </w:rPr>
        <w:t>se</w:t>
      </w:r>
      <w:r>
        <w:rPr>
          <w:rFonts w:cs="Arial" w:hAnsi="Arial" w:eastAsia="Arial" w:ascii="Arial"/>
          <w:color w:val="414140"/>
          <w:spacing w:val="0"/>
          <w:w w:val="103"/>
          <w:position w:val="-2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7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y</w:t>
      </w:r>
      <w:r>
        <w:rPr>
          <w:rFonts w:cs="Arial" w:hAnsi="Arial" w:eastAsia="Arial" w:ascii="Arial"/>
          <w:color w:val="414140"/>
          <w:spacing w:val="9"/>
          <w:w w:val="100"/>
          <w:position w:val="-2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M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ul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100"/>
          <w:position w:val="-2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00"/>
          <w:position w:val="-2"/>
          <w:sz w:val="13"/>
          <w:szCs w:val="13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  <w:sectPr>
          <w:type w:val="continuous"/>
          <w:pgSz w:w="12240" w:h="15840"/>
          <w:pgMar w:top="280" w:bottom="0" w:left="1200" w:right="120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47"/>
        <w:ind w:left="110"/>
      </w:pP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A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T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D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T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07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23"/>
          <w:w w:val="107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Q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2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AC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M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P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A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Ñ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A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N</w:t>
      </w:r>
      <w:r>
        <w:rPr>
          <w:rFonts w:cs="Arial" w:hAnsi="Arial" w:eastAsia="Arial" w:ascii="Arial"/>
          <w:b/>
          <w:color w:val="1F1F1D"/>
          <w:spacing w:val="30"/>
          <w:w w:val="106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color w:val="1F1F1D"/>
          <w:spacing w:val="18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92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0"/>
          <w:w w:val="106"/>
          <w:sz w:val="14"/>
          <w:szCs w:val="14"/>
        </w:rPr>
        <w:t>L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18"/>
          <w:sz w:val="14"/>
          <w:szCs w:val="14"/>
        </w:rPr>
        <w:t>T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20"/>
        <w:ind w:left="125"/>
      </w:pPr>
      <w:r>
        <w:rPr>
          <w:rFonts w:cs="Times New Roman" w:hAnsi="Times New Roman" w:eastAsia="Times New Roman" w:ascii="Times New Roman"/>
          <w:color w:val="414140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14140"/>
          <w:spacing w:val="41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414140"/>
          <w:spacing w:val="0"/>
          <w:w w:val="90"/>
          <w:sz w:val="13"/>
          <w:szCs w:val="13"/>
        </w:rPr>
        <w:t>G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33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-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u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21"/>
          <w:w w:val="97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29"/>
          <w:w w:val="97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on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don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ón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200"/>
        <w:ind w:left="125" w:right="-53"/>
      </w:pPr>
      <w:r>
        <w:rPr>
          <w:rFonts w:cs="Times New Roman" w:hAnsi="Times New Roman" w:eastAsia="Times New Roman" w:ascii="Times New Roman"/>
          <w:color w:val="414140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14140"/>
          <w:spacing w:val="4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F2F2C"/>
          <w:spacing w:val="0"/>
          <w:w w:val="84"/>
          <w:sz w:val="13"/>
          <w:szCs w:val="13"/>
        </w:rPr>
        <w:t>F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u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l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1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6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l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ón</w:t>
      </w:r>
      <w:r>
        <w:rPr>
          <w:rFonts w:cs="Arial" w:hAnsi="Arial" w:eastAsia="Arial" w:ascii="Arial"/>
          <w:color w:val="414140"/>
          <w:spacing w:val="1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1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3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p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ue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1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79"/>
          <w:sz w:val="13"/>
          <w:szCs w:val="13"/>
        </w:rPr>
        <w:t>p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5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85"/>
          <w:sz w:val="13"/>
          <w:szCs w:val="13"/>
        </w:rPr>
        <w:t>l</w:t>
      </w:r>
      <w:r>
        <w:rPr>
          <w:rFonts w:cs="Arial" w:hAnsi="Arial" w:eastAsia="Arial" w:ascii="Arial"/>
          <w:color w:val="414140"/>
          <w:spacing w:val="28"/>
          <w:w w:val="85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ua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li</w:t>
      </w:r>
      <w:r>
        <w:rPr>
          <w:rFonts w:cs="Arial" w:hAnsi="Arial" w:eastAsia="Arial" w:ascii="Arial"/>
          <w:color w:val="414140"/>
          <w:spacing w:val="0"/>
          <w:w w:val="118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9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1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do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ó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10"/>
        <w:ind w:left="120"/>
      </w:pP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am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2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li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2F2F2C"/>
          <w:spacing w:val="0"/>
          <w:w w:val="133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u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1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5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85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23"/>
          <w:w w:val="85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lineRule="exact" w:line="140"/>
        <w:ind w:left="210" w:right="825"/>
      </w:pP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F</w:t>
      </w: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97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97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20"/>
          <w:w w:val="97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19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b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u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y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n</w:t>
      </w:r>
      <w:r>
        <w:rPr>
          <w:rFonts w:cs="Arial" w:hAnsi="Arial" w:eastAsia="Arial" w:ascii="Arial"/>
          <w:color w:val="2F2F2C"/>
          <w:spacing w:val="0"/>
          <w:w w:val="106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747475"/>
          <w:spacing w:val="0"/>
          <w:w w:val="93"/>
          <w:sz w:val="13"/>
          <w:szCs w:val="13"/>
        </w:rPr>
        <w:t>,</w:t>
      </w:r>
      <w:r>
        <w:rPr>
          <w:rFonts w:cs="Arial" w:hAnsi="Arial" w:eastAsia="Arial" w:ascii="Arial"/>
          <w:color w:val="747475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47475"/>
          <w:spacing w:val="-1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nt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3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79"/>
          <w:sz w:val="13"/>
          <w:szCs w:val="13"/>
        </w:rPr>
        <w:t>L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eg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l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-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4"/>
          <w:sz w:val="13"/>
          <w:szCs w:val="13"/>
        </w:rPr>
        <w:t>M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d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t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0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Times New Roman" w:hAnsi="Times New Roman" w:eastAsia="Times New Roman" w:ascii="Times New Roman"/>
          <w:color w:val="414140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14140"/>
          <w:spacing w:val="2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                                                                                                               </w:t>
      </w:r>
      <w:r>
        <w:rPr>
          <w:rFonts w:cs="Arial" w:hAnsi="Arial" w:eastAsia="Arial" w:ascii="Arial"/>
          <w:color w:val="414140"/>
          <w:spacing w:val="1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747475"/>
          <w:spacing w:val="0"/>
          <w:w w:val="212"/>
          <w:sz w:val="13"/>
          <w:szCs w:val="13"/>
        </w:rPr>
        <w:t>_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1781"/>
        <w:sectPr>
          <w:type w:val="continuous"/>
          <w:pgSz w:w="12240" w:h="15840"/>
          <w:pgMar w:top="280" w:bottom="0" w:left="1200" w:right="1200"/>
          <w:cols w:num="2" w:equalWidth="off">
            <w:col w:w="4685" w:space="273"/>
            <w:col w:w="4882"/>
          </w:cols>
        </w:sectPr>
      </w:pPr>
      <w:r>
        <w:rPr>
          <w:rFonts w:cs="Arial" w:hAnsi="Arial" w:eastAsia="Arial" w:ascii="Arial"/>
          <w:color w:val="414140"/>
          <w:w w:val="86"/>
          <w:sz w:val="13"/>
          <w:szCs w:val="13"/>
        </w:rPr>
        <w:t>N</w:t>
      </w:r>
      <w:r>
        <w:rPr>
          <w:rFonts w:cs="Arial" w:hAnsi="Arial" w:eastAsia="Arial" w:ascii="Arial"/>
          <w:color w:val="41414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414140"/>
          <w:w w:val="101"/>
          <w:sz w:val="13"/>
          <w:szCs w:val="13"/>
        </w:rPr>
        <w:t>m</w:t>
      </w:r>
      <w:r>
        <w:rPr>
          <w:rFonts w:cs="Arial" w:hAnsi="Arial" w:eastAsia="Arial" w:ascii="Arial"/>
          <w:color w:val="414140"/>
          <w:w w:val="112"/>
          <w:sz w:val="13"/>
          <w:szCs w:val="13"/>
        </w:rPr>
        <w:t>b</w:t>
      </w:r>
      <w:r>
        <w:rPr>
          <w:rFonts w:cs="Arial" w:hAnsi="Arial" w:eastAsia="Arial" w:ascii="Arial"/>
          <w:color w:val="2F2F2C"/>
          <w:w w:val="110"/>
          <w:sz w:val="13"/>
          <w:szCs w:val="13"/>
        </w:rPr>
        <w:t>r</w:t>
      </w:r>
      <w:r>
        <w:rPr>
          <w:rFonts w:cs="Arial" w:hAnsi="Arial" w:eastAsia="Arial" w:ascii="Arial"/>
          <w:color w:val="41414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747475"/>
          <w:w w:val="106"/>
          <w:sz w:val="13"/>
          <w:szCs w:val="13"/>
        </w:rPr>
        <w:t>/</w:t>
      </w:r>
      <w:r>
        <w:rPr>
          <w:rFonts w:cs="Arial" w:hAnsi="Arial" w:eastAsia="Arial" w:ascii="Arial"/>
          <w:color w:val="414140"/>
          <w:w w:val="96"/>
          <w:sz w:val="13"/>
          <w:szCs w:val="13"/>
        </w:rPr>
        <w:t>F</w:t>
      </w:r>
      <w:r>
        <w:rPr>
          <w:rFonts w:cs="Arial" w:hAnsi="Arial" w:eastAsia="Arial" w:ascii="Arial"/>
          <w:color w:val="2F2F2C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2F2F2C"/>
          <w:w w:val="133"/>
          <w:sz w:val="13"/>
          <w:szCs w:val="13"/>
        </w:rPr>
        <w:t>r</w:t>
      </w:r>
      <w:r>
        <w:rPr>
          <w:rFonts w:cs="Arial" w:hAnsi="Arial" w:eastAsia="Arial" w:ascii="Arial"/>
          <w:color w:val="414140"/>
          <w:w w:val="93"/>
          <w:sz w:val="13"/>
          <w:szCs w:val="13"/>
        </w:rPr>
        <w:t>m</w:t>
      </w:r>
      <w:r>
        <w:rPr>
          <w:rFonts w:cs="Arial" w:hAnsi="Arial" w:eastAsia="Arial" w:ascii="Arial"/>
          <w:color w:val="414140"/>
          <w:w w:val="107"/>
          <w:sz w:val="13"/>
          <w:szCs w:val="13"/>
        </w:rPr>
        <w:t>a!T</w:t>
      </w:r>
      <w:r>
        <w:rPr>
          <w:rFonts w:cs="Arial" w:hAnsi="Arial" w:eastAsia="Arial" w:ascii="Arial"/>
          <w:color w:val="2F2F2C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w w:val="106"/>
          <w:sz w:val="13"/>
          <w:szCs w:val="13"/>
        </w:rPr>
        <w:t>mb</w:t>
      </w:r>
      <w:r>
        <w:rPr>
          <w:rFonts w:cs="Arial" w:hAnsi="Arial" w:eastAsia="Arial" w:ascii="Arial"/>
          <w:color w:val="2F2F2C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414140"/>
          <w:w w:val="92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1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p</w:t>
      </w:r>
      <w:r>
        <w:rPr>
          <w:rFonts w:cs="Arial" w:hAnsi="Arial" w:eastAsia="Arial" w:ascii="Arial"/>
          <w:color w:val="414140"/>
          <w:spacing w:val="0"/>
          <w:w w:val="103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ó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-1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88"/>
          <w:sz w:val="13"/>
          <w:szCs w:val="13"/>
        </w:rPr>
        <w:t>S</w:t>
      </w:r>
      <w:r>
        <w:rPr>
          <w:rFonts w:cs="Arial" w:hAnsi="Arial" w:eastAsia="Arial" w:ascii="Arial"/>
          <w:color w:val="414140"/>
          <w:spacing w:val="0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33"/>
          <w:sz w:val="13"/>
          <w:szCs w:val="13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27" w:lineRule="exact" w:line="1040"/>
        <w:ind w:left="144" w:right="-221"/>
      </w:pPr>
      <w:r>
        <w:pict>
          <v:shape type="#_x0000_t202" style="position:absolute;margin-left:85.92pt;margin-top:41.5377pt;width:18.72pt;height:30.1pt;mso-position-horizontal-relative:page;mso-position-vertical-relative:paragraph;z-index:-239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60"/>
                      <w:szCs w:val="60"/>
                    </w:rPr>
                    <w:jc w:val="left"/>
                    <w:spacing w:lineRule="exact" w:line="600"/>
                    <w:ind w:right="-110"/>
                  </w:pPr>
                  <w:r>
                    <w:rPr>
                      <w:rFonts w:cs="Arial" w:hAnsi="Arial" w:eastAsia="Arial" w:ascii="Arial"/>
                      <w:color w:val="1F1F1D"/>
                      <w:w w:val="44"/>
                      <w:position w:val="-1"/>
                      <w:sz w:val="60"/>
                      <w:szCs w:val="60"/>
                    </w:rPr>
                    <w:t>1</w:t>
                  </w:r>
                  <w:r>
                    <w:rPr>
                      <w:rFonts w:cs="Arial" w:hAnsi="Arial" w:eastAsia="Arial" w:ascii="Arial"/>
                      <w:color w:val="1F1F1D"/>
                      <w:w w:val="67"/>
                      <w:position w:val="-1"/>
                      <w:sz w:val="60"/>
                      <w:szCs w:val="60"/>
                    </w:rPr>
                    <w:t>1</w:t>
                  </w:r>
                  <w:r>
                    <w:rPr>
                      <w:rFonts w:cs="Arial" w:hAnsi="Arial" w:eastAsia="Arial" w:ascii="Arial"/>
                      <w:color w:val="000000"/>
                      <w:w w:val="100"/>
                      <w:position w:val="0"/>
                      <w:sz w:val="60"/>
                      <w:szCs w:val="6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1F1F1D"/>
          <w:w w:val="62"/>
          <w:position w:val="-44"/>
          <w:sz w:val="88"/>
          <w:szCs w:val="88"/>
        </w:rPr>
        <w:t>S</w:t>
      </w:r>
      <w:r>
        <w:rPr>
          <w:rFonts w:cs="Times New Roman" w:hAnsi="Times New Roman" w:eastAsia="Times New Roman" w:ascii="Times New Roman"/>
          <w:color w:val="1F1F1D"/>
          <w:spacing w:val="-153"/>
          <w:w w:val="100"/>
          <w:position w:val="-44"/>
          <w:sz w:val="88"/>
          <w:szCs w:val="88"/>
        </w:rPr>
        <w:t> </w:t>
      </w:r>
      <w:r>
        <w:rPr>
          <w:rFonts w:cs="Times New Roman" w:hAnsi="Times New Roman" w:eastAsia="Times New Roman" w:ascii="Times New Roman"/>
          <w:color w:val="99989C"/>
          <w:spacing w:val="0"/>
          <w:w w:val="48"/>
          <w:position w:val="1"/>
          <w:sz w:val="88"/>
          <w:szCs w:val="88"/>
        </w:rPr>
        <w:t>•</w:t>
      </w:r>
      <w:r>
        <w:rPr>
          <w:rFonts w:cs="Times New Roman" w:hAnsi="Times New Roman" w:eastAsia="Times New Roman" w:ascii="Times New Roman"/>
          <w:color w:val="99989C"/>
          <w:spacing w:val="0"/>
          <w:w w:val="73"/>
          <w:position w:val="1"/>
          <w:sz w:val="88"/>
          <w:szCs w:val="88"/>
        </w:rPr>
        <w:t>•</w:t>
      </w:r>
      <w:r>
        <w:rPr>
          <w:rFonts w:cs="Times New Roman" w:hAnsi="Times New Roman" w:eastAsia="Times New Roman" w:ascii="Times New Roman"/>
          <w:color w:val="747475"/>
          <w:spacing w:val="-403"/>
          <w:w w:val="250"/>
          <w:position w:val="1"/>
          <w:sz w:val="88"/>
          <w:szCs w:val="88"/>
        </w:rPr>
        <w:t>.</w:t>
      </w:r>
      <w:r>
        <w:rPr>
          <w:rFonts w:cs="Times New Roman" w:hAnsi="Times New Roman" w:eastAsia="Times New Roman" w:ascii="Times New Roman"/>
          <w:color w:val="747475"/>
          <w:spacing w:val="0"/>
          <w:w w:val="96"/>
          <w:position w:val="-1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color w:val="747475"/>
          <w:spacing w:val="0"/>
          <w:w w:val="127"/>
          <w:position w:val="-1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color w:val="747475"/>
          <w:spacing w:val="0"/>
          <w:w w:val="152"/>
          <w:position w:val="-1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color w:val="747475"/>
          <w:spacing w:val="0"/>
          <w:w w:val="107"/>
          <w:position w:val="-10"/>
          <w:sz w:val="17"/>
          <w:szCs w:val="17"/>
        </w:rPr>
        <w:t>v</w:t>
      </w:r>
      <w:r>
        <w:rPr>
          <w:rFonts w:cs="Times New Roman" w:hAnsi="Times New Roman" w:eastAsia="Times New Roman" w:ascii="Times New Roman"/>
          <w:color w:val="747475"/>
          <w:spacing w:val="0"/>
          <w:w w:val="81"/>
          <w:position w:val="-1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747475"/>
          <w:spacing w:val="-134"/>
          <w:w w:val="61"/>
          <w:position w:val="1"/>
          <w:sz w:val="88"/>
          <w:szCs w:val="88"/>
        </w:rPr>
        <w:t>.</w:t>
      </w:r>
      <w:r>
        <w:rPr>
          <w:rFonts w:cs="Times New Roman" w:hAnsi="Times New Roman" w:eastAsia="Times New Roman" w:ascii="Times New Roman"/>
          <w:color w:val="747475"/>
          <w:spacing w:val="0"/>
          <w:w w:val="121"/>
          <w:position w:val="-1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color w:val="747475"/>
          <w:spacing w:val="0"/>
          <w:w w:val="91"/>
          <w:position w:val="-1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747475"/>
          <w:spacing w:val="0"/>
          <w:w w:val="124"/>
          <w:position w:val="-1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color w:val="747475"/>
          <w:spacing w:val="5"/>
          <w:w w:val="100"/>
          <w:position w:val="-10"/>
          <w:sz w:val="17"/>
          <w:szCs w:val="17"/>
        </w:rPr>
        <w:t> </w:t>
      </w:r>
      <w:r>
        <w:rPr>
          <w:rFonts w:cs="Arial" w:hAnsi="Arial" w:eastAsia="Arial" w:ascii="Arial"/>
          <w:b/>
          <w:color w:val="747475"/>
          <w:spacing w:val="0"/>
          <w:w w:val="89"/>
          <w:position w:val="-10"/>
          <w:sz w:val="15"/>
          <w:szCs w:val="15"/>
        </w:rPr>
        <w:t>d</w:t>
      </w:r>
      <w:r>
        <w:rPr>
          <w:rFonts w:cs="Arial" w:hAnsi="Arial" w:eastAsia="Arial" w:ascii="Arial"/>
          <w:b/>
          <w:color w:val="747475"/>
          <w:spacing w:val="0"/>
          <w:w w:val="115"/>
          <w:position w:val="-10"/>
          <w:sz w:val="15"/>
          <w:szCs w:val="15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80"/>
        <w:ind w:left="1042" w:right="-43"/>
      </w:pPr>
      <w:r>
        <w:rPr>
          <w:rFonts w:cs="Arial" w:hAnsi="Arial" w:eastAsia="Arial" w:ascii="Arial"/>
          <w:b/>
          <w:color w:val="747475"/>
          <w:w w:val="69"/>
          <w:position w:val="2"/>
          <w:sz w:val="15"/>
          <w:szCs w:val="15"/>
        </w:rPr>
        <w:t>I</w:t>
      </w:r>
      <w:r>
        <w:rPr>
          <w:rFonts w:cs="Arial" w:hAnsi="Arial" w:eastAsia="Arial" w:ascii="Arial"/>
          <w:b/>
          <w:color w:val="747475"/>
          <w:w w:val="136"/>
          <w:position w:val="2"/>
          <w:sz w:val="15"/>
          <w:szCs w:val="15"/>
        </w:rPr>
        <w:t>m</w:t>
      </w:r>
      <w:r>
        <w:rPr>
          <w:rFonts w:cs="Arial" w:hAnsi="Arial" w:eastAsia="Arial" w:ascii="Arial"/>
          <w:b/>
          <w:color w:val="747475"/>
          <w:w w:val="120"/>
          <w:position w:val="2"/>
          <w:sz w:val="15"/>
          <w:szCs w:val="15"/>
        </w:rPr>
        <w:t>p</w:t>
      </w:r>
      <w:r>
        <w:rPr>
          <w:rFonts w:cs="Arial" w:hAnsi="Arial" w:eastAsia="Arial" w:ascii="Arial"/>
          <w:b/>
          <w:color w:val="747475"/>
          <w:w w:val="110"/>
          <w:position w:val="2"/>
          <w:sz w:val="15"/>
          <w:szCs w:val="15"/>
        </w:rPr>
        <w:t>u</w:t>
      </w:r>
      <w:r>
        <w:rPr>
          <w:rFonts w:cs="Arial" w:hAnsi="Arial" w:eastAsia="Arial" w:ascii="Arial"/>
          <w:b/>
          <w:color w:val="747475"/>
          <w:w w:val="126"/>
          <w:position w:val="2"/>
          <w:sz w:val="15"/>
          <w:szCs w:val="15"/>
        </w:rPr>
        <w:t>e</w:t>
      </w:r>
      <w:r>
        <w:rPr>
          <w:rFonts w:cs="Arial" w:hAnsi="Arial" w:eastAsia="Arial" w:ascii="Arial"/>
          <w:b/>
          <w:color w:val="747475"/>
          <w:w w:val="97"/>
          <w:position w:val="2"/>
          <w:sz w:val="15"/>
          <w:szCs w:val="15"/>
        </w:rPr>
        <w:t>s</w:t>
      </w:r>
      <w:r>
        <w:rPr>
          <w:rFonts w:cs="Arial" w:hAnsi="Arial" w:eastAsia="Arial" w:ascii="Arial"/>
          <w:b/>
          <w:color w:val="747475"/>
          <w:w w:val="153"/>
          <w:position w:val="2"/>
          <w:sz w:val="15"/>
          <w:szCs w:val="15"/>
        </w:rPr>
        <w:t>t</w:t>
      </w:r>
      <w:r>
        <w:rPr>
          <w:rFonts w:cs="Arial" w:hAnsi="Arial" w:eastAsia="Arial" w:ascii="Arial"/>
          <w:b/>
          <w:color w:val="747475"/>
          <w:w w:val="110"/>
          <w:position w:val="2"/>
          <w:sz w:val="15"/>
          <w:szCs w:val="15"/>
        </w:rPr>
        <w:t>o</w:t>
      </w:r>
      <w:r>
        <w:rPr>
          <w:rFonts w:cs="Arial" w:hAnsi="Arial" w:eastAsia="Arial" w:ascii="Arial"/>
          <w:b/>
          <w:color w:val="747475"/>
          <w:w w:val="97"/>
          <w:position w:val="2"/>
          <w:sz w:val="15"/>
          <w:szCs w:val="15"/>
        </w:rPr>
        <w:t>s</w:t>
      </w:r>
      <w:r>
        <w:rPr>
          <w:rFonts w:cs="Arial" w:hAnsi="Arial" w:eastAsia="Arial" w:ascii="Arial"/>
          <w:color w:val="00000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40"/>
        <w:ind w:left="1042"/>
      </w:pPr>
      <w:r>
        <w:rPr>
          <w:rFonts w:cs="Arial" w:hAnsi="Arial" w:eastAsia="Arial" w:ascii="Arial"/>
          <w:b/>
          <w:color w:val="747475"/>
          <w:w w:val="69"/>
          <w:sz w:val="15"/>
          <w:szCs w:val="15"/>
        </w:rPr>
        <w:t>I</w:t>
      </w:r>
      <w:r>
        <w:rPr>
          <w:rFonts w:cs="Arial" w:hAnsi="Arial" w:eastAsia="Arial" w:ascii="Arial"/>
          <w:b/>
          <w:color w:val="747475"/>
          <w:w w:val="120"/>
          <w:sz w:val="15"/>
          <w:szCs w:val="15"/>
        </w:rPr>
        <w:t>n</w:t>
      </w:r>
      <w:r>
        <w:rPr>
          <w:rFonts w:cs="Arial" w:hAnsi="Arial" w:eastAsia="Arial" w:ascii="Arial"/>
          <w:b/>
          <w:color w:val="747475"/>
          <w:w w:val="163"/>
          <w:sz w:val="15"/>
          <w:szCs w:val="15"/>
        </w:rPr>
        <w:t>t</w:t>
      </w:r>
      <w:r>
        <w:rPr>
          <w:rFonts w:cs="Arial" w:hAnsi="Arial" w:eastAsia="Arial" w:ascii="Arial"/>
          <w:b/>
          <w:color w:val="747475"/>
          <w:w w:val="120"/>
          <w:sz w:val="15"/>
          <w:szCs w:val="15"/>
        </w:rPr>
        <w:t>e</w:t>
      </w:r>
      <w:r>
        <w:rPr>
          <w:rFonts w:cs="Arial" w:hAnsi="Arial" w:eastAsia="Arial" w:ascii="Arial"/>
          <w:b/>
          <w:color w:val="747475"/>
          <w:w w:val="148"/>
          <w:sz w:val="15"/>
          <w:szCs w:val="15"/>
        </w:rPr>
        <w:t>r</w:t>
      </w:r>
      <w:r>
        <w:rPr>
          <w:rFonts w:cs="Arial" w:hAnsi="Arial" w:eastAsia="Arial" w:ascii="Arial"/>
          <w:b/>
          <w:color w:val="747475"/>
          <w:w w:val="104"/>
          <w:sz w:val="15"/>
          <w:szCs w:val="15"/>
        </w:rPr>
        <w:t>n</w:t>
      </w:r>
      <w:r>
        <w:rPr>
          <w:rFonts w:cs="Arial" w:hAnsi="Arial" w:eastAsia="Arial" w:ascii="Arial"/>
          <w:b/>
          <w:color w:val="747475"/>
          <w:w w:val="125"/>
          <w:sz w:val="15"/>
          <w:szCs w:val="15"/>
        </w:rPr>
        <w:t>o</w:t>
      </w:r>
      <w:r>
        <w:rPr>
          <w:rFonts w:cs="Arial" w:hAnsi="Arial" w:eastAsia="Arial" w:ascii="Arial"/>
          <w:b/>
          <w:color w:val="747475"/>
          <w:w w:val="92"/>
          <w:sz w:val="15"/>
          <w:szCs w:val="15"/>
        </w:rPr>
        <w:t>s</w:t>
      </w:r>
      <w:r>
        <w:rPr>
          <w:rFonts w:cs="Arial" w:hAnsi="Arial" w:eastAsia="Arial" w:ascii="Arial"/>
          <w:color w:val="00000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lineRule="exact" w:line="220"/>
        <w:ind w:left="557" w:right="-40" w:firstLine="600"/>
      </w:pP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C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M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P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R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B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A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N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b/>
          <w:color w:val="1F1F1D"/>
          <w:spacing w:val="44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    </w:t>
      </w:r>
      <w:r>
        <w:rPr>
          <w:rFonts w:cs="Arial" w:hAnsi="Arial" w:eastAsia="Arial" w:ascii="Arial"/>
          <w:b/>
          <w:color w:val="1F1F1D"/>
          <w:spacing w:val="56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1F1F1D"/>
          <w:spacing w:val="0"/>
          <w:w w:val="67"/>
          <w:sz w:val="23"/>
          <w:szCs w:val="23"/>
        </w:rPr>
        <w:t>,</w:t>
      </w:r>
      <w:r>
        <w:rPr>
          <w:rFonts w:cs="Arial" w:hAnsi="Arial" w:eastAsia="Arial" w:ascii="Arial"/>
          <w:b/>
          <w:color w:val="1F1F1D"/>
          <w:spacing w:val="0"/>
          <w:w w:val="67"/>
          <w:sz w:val="23"/>
          <w:szCs w:val="23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S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L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I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C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I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T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U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D</w:t>
      </w:r>
      <w:r>
        <w:rPr>
          <w:rFonts w:cs="Arial" w:hAnsi="Arial" w:eastAsia="Arial" w:ascii="Arial"/>
          <w:b/>
          <w:color w:val="1F1F1D"/>
          <w:spacing w:val="24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E</w:t>
      </w:r>
      <w:r>
        <w:rPr>
          <w:rFonts w:cs="Arial" w:hAnsi="Arial" w:eastAsia="Arial" w:ascii="Arial"/>
          <w:b/>
          <w:color w:val="1F1F1D"/>
          <w:spacing w:val="4"/>
          <w:w w:val="100"/>
          <w:sz w:val="23"/>
          <w:szCs w:val="23"/>
        </w:rPr>
        <w:t> 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C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N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D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N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A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C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I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O</w:t>
      </w:r>
      <w:r>
        <w:rPr>
          <w:rFonts w:cs="Arial" w:hAnsi="Arial" w:eastAsia="Arial" w:ascii="Arial"/>
          <w:b/>
          <w:color w:val="1F1F1D"/>
          <w:spacing w:val="0"/>
          <w:w w:val="100"/>
          <w:sz w:val="23"/>
          <w:szCs w:val="2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ind w:left="1846" w:right="684"/>
      </w:pP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32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87"/>
          <w:sz w:val="14"/>
          <w:szCs w:val="14"/>
        </w:rPr>
        <w:t>E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X</w:t>
      </w:r>
      <w:r>
        <w:rPr>
          <w:rFonts w:cs="Arial" w:hAnsi="Arial" w:eastAsia="Arial" w:ascii="Arial"/>
          <w:b/>
          <w:color w:val="1F1F1D"/>
          <w:spacing w:val="0"/>
          <w:w w:val="104"/>
          <w:sz w:val="14"/>
          <w:szCs w:val="14"/>
        </w:rPr>
        <w:t>C</w:t>
      </w:r>
      <w:r>
        <w:rPr>
          <w:rFonts w:cs="Arial" w:hAnsi="Arial" w:eastAsia="Arial" w:ascii="Arial"/>
          <w:b/>
          <w:color w:val="1F1F1D"/>
          <w:spacing w:val="0"/>
          <w:w w:val="112"/>
          <w:sz w:val="14"/>
          <w:szCs w:val="14"/>
        </w:rPr>
        <w:t>L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U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111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13"/>
          <w:sz w:val="14"/>
          <w:szCs w:val="14"/>
        </w:rPr>
        <w:t>V</w:t>
      </w:r>
      <w:r>
        <w:rPr>
          <w:rFonts w:cs="Arial" w:hAnsi="Arial" w:eastAsia="Arial" w:ascii="Arial"/>
          <w:b/>
          <w:color w:val="1F1F1D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b/>
          <w:color w:val="1F1F1D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color w:val="1F1F1D"/>
          <w:spacing w:val="0"/>
          <w:w w:val="92"/>
          <w:sz w:val="14"/>
          <w:szCs w:val="14"/>
        </w:rPr>
        <w:t>S</w:t>
      </w:r>
      <w:r>
        <w:rPr>
          <w:rFonts w:cs="Arial" w:hAnsi="Arial" w:eastAsia="Arial" w:ascii="Arial"/>
          <w:b/>
          <w:color w:val="1F1F1D"/>
          <w:spacing w:val="0"/>
          <w:w w:val="99"/>
          <w:sz w:val="14"/>
          <w:szCs w:val="14"/>
        </w:rPr>
        <w:t>i</w:t>
      </w:r>
      <w:r>
        <w:rPr>
          <w:rFonts w:cs="Arial" w:hAnsi="Arial" w:eastAsia="Arial" w:ascii="Arial"/>
          <w:b/>
          <w:color w:val="1F1F1D"/>
          <w:spacing w:val="0"/>
          <w:w w:val="111"/>
          <w:sz w:val="14"/>
          <w:szCs w:val="1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35"/>
        <w:ind w:left="2405" w:right="1243"/>
      </w:pPr>
      <w:r>
        <w:rPr>
          <w:rFonts w:cs="Arial" w:hAnsi="Arial" w:eastAsia="Arial" w:ascii="Arial"/>
          <w:color w:val="2F2F2C"/>
          <w:w w:val="92"/>
          <w:sz w:val="11"/>
          <w:szCs w:val="11"/>
        </w:rPr>
        <w:t>F</w:t>
      </w:r>
      <w:r>
        <w:rPr>
          <w:rFonts w:cs="Arial" w:hAnsi="Arial" w:eastAsia="Arial" w:ascii="Arial"/>
          <w:color w:val="414140"/>
          <w:w w:val="112"/>
          <w:sz w:val="11"/>
          <w:szCs w:val="11"/>
        </w:rPr>
        <w:t>O</w:t>
      </w:r>
      <w:r>
        <w:rPr>
          <w:rFonts w:cs="Arial" w:hAnsi="Arial" w:eastAsia="Arial" w:ascii="Arial"/>
          <w:color w:val="2F2F2C"/>
          <w:w w:val="109"/>
          <w:sz w:val="11"/>
          <w:szCs w:val="11"/>
        </w:rPr>
        <w:t>L</w:t>
      </w:r>
      <w:r>
        <w:rPr>
          <w:rFonts w:cs="Arial" w:hAnsi="Arial" w:eastAsia="Arial" w:ascii="Arial"/>
          <w:color w:val="414140"/>
          <w:w w:val="63"/>
          <w:sz w:val="11"/>
          <w:szCs w:val="11"/>
        </w:rPr>
        <w:t>I</w:t>
      </w:r>
      <w:r>
        <w:rPr>
          <w:rFonts w:cs="Arial" w:hAnsi="Arial" w:eastAsia="Arial" w:ascii="Arial"/>
          <w:color w:val="414140"/>
          <w:w w:val="117"/>
          <w:sz w:val="11"/>
          <w:szCs w:val="11"/>
        </w:rPr>
        <w:t>O</w:t>
      </w:r>
      <w:r>
        <w:rPr>
          <w:rFonts w:cs="Arial" w:hAnsi="Arial" w:eastAsia="Arial" w:ascii="Arial"/>
          <w:color w:val="000000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ind w:left="2016" w:right="855"/>
      </w:pP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F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H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414140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2F2F2C"/>
          <w:spacing w:val="0"/>
          <w:w w:val="96"/>
          <w:sz w:val="11"/>
          <w:szCs w:val="11"/>
        </w:rPr>
        <w:t>R</w:t>
      </w:r>
      <w:r>
        <w:rPr>
          <w:rFonts w:cs="Arial" w:hAnsi="Arial" w:eastAsia="Arial" w:ascii="Arial"/>
          <w:color w:val="2F2F2C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color w:val="414140"/>
          <w:spacing w:val="0"/>
          <w:w w:val="108"/>
          <w:sz w:val="11"/>
          <w:szCs w:val="11"/>
        </w:rPr>
        <w:t>C</w:t>
      </w:r>
      <w:r>
        <w:rPr>
          <w:rFonts w:cs="Arial" w:hAnsi="Arial" w:eastAsia="Arial" w:ascii="Arial"/>
          <w:color w:val="2F2F2C"/>
          <w:spacing w:val="0"/>
          <w:w w:val="111"/>
          <w:sz w:val="11"/>
          <w:szCs w:val="11"/>
        </w:rPr>
        <w:t>E</w:t>
      </w:r>
      <w:r>
        <w:rPr>
          <w:rFonts w:cs="Arial" w:hAnsi="Arial" w:eastAsia="Arial" w:ascii="Arial"/>
          <w:color w:val="414140"/>
          <w:spacing w:val="0"/>
          <w:w w:val="103"/>
          <w:sz w:val="11"/>
          <w:szCs w:val="11"/>
        </w:rPr>
        <w:t>PC</w:t>
      </w:r>
      <w:r>
        <w:rPr>
          <w:rFonts w:cs="Arial" w:hAnsi="Arial" w:eastAsia="Arial" w:ascii="Arial"/>
          <w:color w:val="414140"/>
          <w:spacing w:val="0"/>
          <w:w w:val="94"/>
          <w:sz w:val="11"/>
          <w:szCs w:val="11"/>
        </w:rPr>
        <w:t>I</w:t>
      </w:r>
      <w:r>
        <w:rPr>
          <w:rFonts w:cs="Arial" w:hAnsi="Arial" w:eastAsia="Arial" w:ascii="Arial"/>
          <w:color w:val="414140"/>
          <w:spacing w:val="0"/>
          <w:w w:val="117"/>
          <w:sz w:val="11"/>
          <w:szCs w:val="11"/>
        </w:rPr>
        <w:t>Ó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7"/>
          <w:szCs w:val="7"/>
        </w:rPr>
        <w:jc w:val="left"/>
        <w:ind w:left="2150"/>
      </w:pPr>
      <w:r>
        <w:rPr>
          <w:rFonts w:cs="Arial" w:hAnsi="Arial" w:eastAsia="Arial" w:ascii="Arial"/>
          <w:color w:val="414140"/>
          <w:spacing w:val="0"/>
          <w:w w:val="36"/>
          <w:sz w:val="7"/>
          <w:szCs w:val="7"/>
        </w:rPr>
        <w:t>1</w:t>
      </w:r>
      <w:r>
        <w:rPr>
          <w:rFonts w:cs="Arial" w:hAnsi="Arial" w:eastAsia="Arial" w:ascii="Arial"/>
          <w:color w:val="414140"/>
          <w:spacing w:val="0"/>
          <w:w w:val="36"/>
          <w:sz w:val="7"/>
          <w:szCs w:val="7"/>
        </w:rPr>
        <w:t>                                                                                              </w:t>
      </w:r>
      <w:r>
        <w:rPr>
          <w:rFonts w:cs="Arial" w:hAnsi="Arial" w:eastAsia="Arial" w:ascii="Arial"/>
          <w:color w:val="414140"/>
          <w:spacing w:val="4"/>
          <w:w w:val="36"/>
          <w:sz w:val="7"/>
          <w:szCs w:val="7"/>
        </w:rPr>
        <w:t> </w:t>
      </w:r>
      <w:r>
        <w:rPr>
          <w:rFonts w:cs="Arial" w:hAnsi="Arial" w:eastAsia="Arial" w:ascii="Arial"/>
          <w:color w:val="414140"/>
          <w:spacing w:val="0"/>
          <w:w w:val="24"/>
          <w:sz w:val="7"/>
          <w:szCs w:val="7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7"/>
          <w:szCs w:val="7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B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color w:val="1F1F1D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1F1F1D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1F1F1D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414140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RAZ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2F2F2C"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414140"/>
          <w:spacing w:val="0"/>
          <w:w w:val="91"/>
          <w:sz w:val="11"/>
          <w:szCs w:val="11"/>
        </w:rPr>
        <w:t>S</w:t>
      </w:r>
      <w:r>
        <w:rPr>
          <w:rFonts w:cs="Arial" w:hAnsi="Arial" w:eastAsia="Arial" w:ascii="Arial"/>
          <w:color w:val="414140"/>
          <w:spacing w:val="0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414140"/>
          <w:spacing w:val="0"/>
          <w:w w:val="108"/>
          <w:sz w:val="11"/>
          <w:szCs w:val="11"/>
        </w:rPr>
        <w:t>C</w:t>
      </w:r>
      <w:r>
        <w:rPr>
          <w:rFonts w:cs="Arial" w:hAnsi="Arial" w:eastAsia="Arial" w:ascii="Arial"/>
          <w:color w:val="414140"/>
          <w:spacing w:val="0"/>
          <w:w w:val="111"/>
          <w:sz w:val="11"/>
          <w:szCs w:val="11"/>
        </w:rPr>
        <w:t>IA</w:t>
      </w:r>
      <w:r>
        <w:rPr>
          <w:rFonts w:cs="Arial" w:hAnsi="Arial" w:eastAsia="Arial" w:ascii="Arial"/>
          <w:color w:val="2F2F2C"/>
          <w:spacing w:val="0"/>
          <w:w w:val="109"/>
          <w:sz w:val="11"/>
          <w:szCs w:val="11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ind w:right="130"/>
      </w:pPr>
      <w:r>
        <w:rPr>
          <w:rFonts w:cs="Arial" w:hAnsi="Arial" w:eastAsia="Arial" w:ascii="Arial"/>
          <w:b/>
          <w:color w:val="1F1F1D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color w:val="1F1F1D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color w:val="1F1F1D"/>
          <w:spacing w:val="0"/>
          <w:w w:val="102"/>
          <w:sz w:val="24"/>
          <w:szCs w:val="24"/>
        </w:rPr>
        <w:t>2</w:t>
      </w:r>
      <w:r>
        <w:rPr>
          <w:rFonts w:cs="Arial" w:hAnsi="Arial" w:eastAsia="Arial" w:ascii="Arial"/>
          <w:b/>
          <w:color w:val="1F1F1D"/>
          <w:spacing w:val="0"/>
          <w:w w:val="102"/>
          <w:sz w:val="24"/>
          <w:szCs w:val="24"/>
        </w:rPr>
        <w:t>6</w:t>
      </w:r>
      <w:r>
        <w:rPr>
          <w:rFonts w:cs="Arial" w:hAnsi="Arial" w:eastAsia="Arial" w:ascii="Arial"/>
          <w:b/>
          <w:color w:val="1F1F1D"/>
          <w:spacing w:val="0"/>
          <w:w w:val="102"/>
          <w:sz w:val="24"/>
          <w:szCs w:val="24"/>
        </w:rPr>
        <w:t>67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725"/>
      </w:pP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color w:val="2F2F2C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Ú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color w:val="414140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414140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2F2F2C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R</w:t>
      </w:r>
      <w:r>
        <w:rPr>
          <w:rFonts w:cs="Arial" w:hAnsi="Arial" w:eastAsia="Arial" w:ascii="Arial"/>
          <w:color w:val="414140"/>
          <w:spacing w:val="0"/>
          <w:w w:val="94"/>
          <w:sz w:val="11"/>
          <w:szCs w:val="11"/>
        </w:rPr>
        <w:t>I</w:t>
      </w:r>
      <w:r>
        <w:rPr>
          <w:rFonts w:cs="Arial" w:hAnsi="Arial" w:eastAsia="Arial" w:ascii="Arial"/>
          <w:color w:val="2F2F2C"/>
          <w:spacing w:val="0"/>
          <w:w w:val="117"/>
          <w:sz w:val="11"/>
          <w:szCs w:val="11"/>
        </w:rPr>
        <w:t>B</w:t>
      </w:r>
      <w:r>
        <w:rPr>
          <w:rFonts w:cs="Arial" w:hAnsi="Arial" w:eastAsia="Arial" w:ascii="Arial"/>
          <w:color w:val="414140"/>
          <w:spacing w:val="0"/>
          <w:w w:val="102"/>
          <w:sz w:val="11"/>
          <w:szCs w:val="11"/>
        </w:rPr>
        <w:t>U</w:t>
      </w:r>
      <w:r>
        <w:rPr>
          <w:rFonts w:cs="Arial" w:hAnsi="Arial" w:eastAsia="Arial" w:ascii="Arial"/>
          <w:color w:val="2F2F2C"/>
          <w:spacing w:val="0"/>
          <w:w w:val="114"/>
          <w:sz w:val="11"/>
          <w:szCs w:val="11"/>
        </w:rPr>
        <w:t>T</w:t>
      </w:r>
      <w:r>
        <w:rPr>
          <w:rFonts w:cs="Arial" w:hAnsi="Arial" w:eastAsia="Arial" w:ascii="Arial"/>
          <w:color w:val="2F2F2C"/>
          <w:spacing w:val="0"/>
          <w:w w:val="111"/>
          <w:sz w:val="11"/>
          <w:szCs w:val="11"/>
        </w:rPr>
        <w:t>A</w:t>
      </w:r>
      <w:r>
        <w:rPr>
          <w:rFonts w:cs="Arial" w:hAnsi="Arial" w:eastAsia="Arial" w:ascii="Arial"/>
          <w:color w:val="2F2F2C"/>
          <w:spacing w:val="0"/>
          <w:w w:val="102"/>
          <w:sz w:val="11"/>
          <w:szCs w:val="11"/>
        </w:rPr>
        <w:t>R</w:t>
      </w:r>
      <w:r>
        <w:rPr>
          <w:rFonts w:cs="Arial" w:hAnsi="Arial" w:eastAsia="Arial" w:ascii="Arial"/>
          <w:color w:val="2F2F2C"/>
          <w:spacing w:val="0"/>
          <w:w w:val="78"/>
          <w:sz w:val="11"/>
          <w:szCs w:val="11"/>
        </w:rPr>
        <w:t>I</w:t>
      </w:r>
      <w:r>
        <w:rPr>
          <w:rFonts w:cs="Arial" w:hAnsi="Arial" w:eastAsia="Arial" w:ascii="Arial"/>
          <w:color w:val="414140"/>
          <w:spacing w:val="0"/>
          <w:w w:val="117"/>
          <w:sz w:val="11"/>
          <w:szCs w:val="11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ectPr>
          <w:type w:val="continuous"/>
          <w:pgSz w:w="12240" w:h="15840"/>
          <w:pgMar w:top="280" w:bottom="0" w:left="1200" w:right="1200"/>
          <w:cols w:num="3" w:equalWidth="off">
            <w:col w:w="1911" w:space="700"/>
            <w:col w:w="4052" w:space="278"/>
            <w:col w:w="2899"/>
          </w:cols>
        </w:sectPr>
      </w:pPr>
      <w:r>
        <w:rPr>
          <w:rFonts w:cs="Arial" w:hAnsi="Arial" w:eastAsia="Arial" w:ascii="Arial"/>
          <w:color w:val="2F2F2C"/>
          <w:w w:val="84"/>
          <w:sz w:val="13"/>
          <w:szCs w:val="13"/>
        </w:rPr>
        <w:t>F</w:t>
      </w:r>
      <w:r>
        <w:rPr>
          <w:rFonts w:cs="Arial" w:hAnsi="Arial" w:eastAsia="Arial" w:ascii="Arial"/>
          <w:color w:val="2F2F2C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2F2F2C"/>
          <w:w w:val="133"/>
          <w:sz w:val="13"/>
          <w:szCs w:val="13"/>
        </w:rPr>
        <w:t>r</w:t>
      </w:r>
      <w:r>
        <w:rPr>
          <w:rFonts w:cs="Arial" w:hAnsi="Arial" w:eastAsia="Arial" w:ascii="Arial"/>
          <w:color w:val="2F2F2C"/>
          <w:w w:val="93"/>
          <w:sz w:val="13"/>
          <w:szCs w:val="13"/>
        </w:rPr>
        <w:t>m</w:t>
      </w:r>
      <w:r>
        <w:rPr>
          <w:rFonts w:cs="Arial" w:hAnsi="Arial" w:eastAsia="Arial" w:ascii="Arial"/>
          <w:color w:val="414140"/>
          <w:w w:val="106"/>
          <w:sz w:val="13"/>
          <w:szCs w:val="13"/>
        </w:rPr>
        <w:t>a</w:t>
      </w:r>
      <w:r>
        <w:rPr>
          <w:rFonts w:cs="Arial" w:hAnsi="Arial" w:eastAsia="Arial" w:ascii="Arial"/>
          <w:color w:val="414140"/>
          <w:spacing w:val="1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414140"/>
          <w:spacing w:val="0"/>
          <w:w w:val="100"/>
          <w:sz w:val="13"/>
          <w:szCs w:val="13"/>
        </w:rPr>
        <w:t>y</w:t>
      </w:r>
      <w:r>
        <w:rPr>
          <w:rFonts w:cs="Arial" w:hAnsi="Arial" w:eastAsia="Arial" w:ascii="Arial"/>
          <w:color w:val="414140"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96"/>
          <w:sz w:val="13"/>
          <w:szCs w:val="13"/>
        </w:rPr>
        <w:t>T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2F2F2C"/>
          <w:spacing w:val="0"/>
          <w:w w:val="106"/>
          <w:sz w:val="13"/>
          <w:szCs w:val="13"/>
        </w:rPr>
        <w:t>mb</w:t>
      </w:r>
      <w:r>
        <w:rPr>
          <w:rFonts w:cs="Arial" w:hAnsi="Arial" w:eastAsia="Arial" w:ascii="Arial"/>
          <w:color w:val="2F2F2C"/>
          <w:spacing w:val="0"/>
          <w:w w:val="121"/>
          <w:sz w:val="13"/>
          <w:szCs w:val="13"/>
        </w:rPr>
        <w:t>r</w:t>
      </w:r>
      <w:r>
        <w:rPr>
          <w:rFonts w:cs="Arial" w:hAnsi="Arial" w:eastAsia="Arial" w:ascii="Arial"/>
          <w:color w:val="414140"/>
          <w:spacing w:val="0"/>
          <w:w w:val="92"/>
          <w:sz w:val="13"/>
          <w:szCs w:val="13"/>
        </w:rPr>
        <w:t>e</w:t>
      </w:r>
      <w:r>
        <w:rPr>
          <w:rFonts w:cs="Arial" w:hAnsi="Arial" w:eastAsia="Arial" w:ascii="Arial"/>
          <w:color w:val="414140"/>
          <w:spacing w:val="1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2F2C"/>
          <w:spacing w:val="0"/>
          <w:w w:val="84"/>
          <w:sz w:val="13"/>
          <w:szCs w:val="13"/>
        </w:rPr>
        <w:t>F</w:t>
      </w:r>
      <w:r>
        <w:rPr>
          <w:rFonts w:cs="Arial" w:hAnsi="Arial" w:eastAsia="Arial" w:ascii="Arial"/>
          <w:color w:val="2F2F2C"/>
          <w:spacing w:val="0"/>
          <w:w w:val="99"/>
          <w:sz w:val="13"/>
          <w:szCs w:val="13"/>
        </w:rPr>
        <w:t>u</w:t>
      </w:r>
      <w:r>
        <w:rPr>
          <w:rFonts w:cs="Arial" w:hAnsi="Arial" w:eastAsia="Arial" w:ascii="Arial"/>
          <w:color w:val="2F2F2C"/>
          <w:spacing w:val="0"/>
          <w:w w:val="106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10"/>
          <w:sz w:val="13"/>
          <w:szCs w:val="13"/>
        </w:rPr>
        <w:t>c</w:t>
      </w:r>
      <w:r>
        <w:rPr>
          <w:rFonts w:cs="Arial" w:hAnsi="Arial" w:eastAsia="Arial" w:ascii="Arial"/>
          <w:color w:val="2F2F2C"/>
          <w:spacing w:val="0"/>
          <w:w w:val="83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12"/>
          <w:sz w:val="13"/>
          <w:szCs w:val="13"/>
        </w:rPr>
        <w:t>o</w:t>
      </w:r>
      <w:r>
        <w:rPr>
          <w:rFonts w:cs="Arial" w:hAnsi="Arial" w:eastAsia="Arial" w:ascii="Arial"/>
          <w:color w:val="2F2F2C"/>
          <w:spacing w:val="0"/>
          <w:w w:val="92"/>
          <w:sz w:val="13"/>
          <w:szCs w:val="13"/>
        </w:rPr>
        <w:t>n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a</w:t>
      </w:r>
      <w:r>
        <w:rPr>
          <w:rFonts w:cs="Arial" w:hAnsi="Arial" w:eastAsia="Arial" w:ascii="Arial"/>
          <w:color w:val="2F2F2C"/>
          <w:spacing w:val="0"/>
          <w:w w:val="133"/>
          <w:sz w:val="13"/>
          <w:szCs w:val="13"/>
        </w:rPr>
        <w:t>r</w:t>
      </w:r>
      <w:r>
        <w:rPr>
          <w:rFonts w:cs="Arial" w:hAnsi="Arial" w:eastAsia="Arial" w:ascii="Arial"/>
          <w:color w:val="2F2F2C"/>
          <w:spacing w:val="0"/>
          <w:w w:val="66"/>
          <w:sz w:val="13"/>
          <w:szCs w:val="13"/>
        </w:rPr>
        <w:t>i</w:t>
      </w:r>
      <w:r>
        <w:rPr>
          <w:rFonts w:cs="Arial" w:hAnsi="Arial" w:eastAsia="Arial" w:ascii="Arial"/>
          <w:color w:val="414140"/>
          <w:spacing w:val="0"/>
          <w:w w:val="106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89"/>
        <w:ind w:left="107"/>
      </w:pPr>
      <w:r>
        <w:rPr>
          <w:rFonts w:cs="Arial" w:hAnsi="Arial" w:eastAsia="Arial" w:ascii="Arial"/>
          <w:color w:val="212120"/>
          <w:w w:val="90"/>
          <w:sz w:val="14"/>
          <w:szCs w:val="14"/>
        </w:rPr>
        <w:t>M</w:t>
      </w:r>
      <w:r>
        <w:rPr>
          <w:rFonts w:cs="Arial" w:hAnsi="Arial" w:eastAsia="Arial" w:ascii="Arial"/>
          <w:color w:val="212120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212120"/>
          <w:w w:val="118"/>
          <w:sz w:val="14"/>
          <w:szCs w:val="14"/>
        </w:rPr>
        <w:t>T</w:t>
      </w:r>
      <w:r>
        <w:rPr>
          <w:rFonts w:cs="Arial" w:hAnsi="Arial" w:eastAsia="Arial" w:ascii="Arial"/>
          <w:color w:val="212120"/>
          <w:w w:val="74"/>
          <w:sz w:val="14"/>
          <w:szCs w:val="14"/>
        </w:rPr>
        <w:t>I</w:t>
      </w:r>
      <w:r>
        <w:rPr>
          <w:rFonts w:cs="Arial" w:hAnsi="Arial" w:eastAsia="Arial" w:ascii="Arial"/>
          <w:color w:val="212120"/>
          <w:w w:val="123"/>
          <w:sz w:val="14"/>
          <w:szCs w:val="14"/>
        </w:rPr>
        <w:t>V</w:t>
      </w:r>
      <w:r>
        <w:rPr>
          <w:rFonts w:cs="Arial" w:hAnsi="Arial" w:eastAsia="Arial" w:ascii="Arial"/>
          <w:color w:val="212120"/>
          <w:w w:val="101"/>
          <w:sz w:val="14"/>
          <w:szCs w:val="14"/>
        </w:rPr>
        <w:t>O</w:t>
      </w:r>
      <w:r>
        <w:rPr>
          <w:rFonts w:cs="Arial" w:hAnsi="Arial" w:eastAsia="Arial" w:ascii="Arial"/>
          <w:color w:val="212120"/>
          <w:w w:val="108"/>
          <w:sz w:val="14"/>
          <w:szCs w:val="14"/>
        </w:rPr>
        <w:t>S</w:t>
      </w:r>
      <w:r>
        <w:rPr>
          <w:rFonts w:cs="Arial" w:hAnsi="Arial" w:eastAsia="Arial" w:ascii="Arial"/>
          <w:color w:val="21212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-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P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R</w:t>
      </w:r>
      <w:r>
        <w:rPr>
          <w:rFonts w:cs="Arial" w:hAnsi="Arial" w:eastAsia="Arial" w:ascii="Arial"/>
          <w:color w:val="212120"/>
          <w:spacing w:val="3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212120"/>
          <w:spacing w:val="21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U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0"/>
          <w:w w:val="92"/>
          <w:sz w:val="14"/>
          <w:szCs w:val="14"/>
        </w:rPr>
        <w:t>S</w:t>
      </w:r>
      <w:r>
        <w:rPr>
          <w:rFonts w:cs="Arial" w:hAnsi="Arial" w:eastAsia="Arial" w:ascii="Arial"/>
          <w:color w:val="212120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212120"/>
          <w:spacing w:val="0"/>
          <w:w w:val="117"/>
          <w:sz w:val="14"/>
          <w:szCs w:val="14"/>
        </w:rPr>
        <w:t>L</w:t>
      </w:r>
      <w:r>
        <w:rPr>
          <w:rFonts w:cs="Arial" w:hAnsi="Arial" w:eastAsia="Arial" w:ascii="Arial"/>
          <w:color w:val="212120"/>
          <w:spacing w:val="0"/>
          <w:w w:val="74"/>
          <w:sz w:val="14"/>
          <w:szCs w:val="14"/>
        </w:rPr>
        <w:t>I</w:t>
      </w:r>
      <w:r>
        <w:rPr>
          <w:rFonts w:cs="Arial" w:hAnsi="Arial" w:eastAsia="Arial" w:ascii="Arial"/>
          <w:color w:val="212120"/>
          <w:spacing w:val="0"/>
          <w:w w:val="113"/>
          <w:sz w:val="14"/>
          <w:szCs w:val="14"/>
        </w:rPr>
        <w:t>C</w:t>
      </w:r>
      <w:r>
        <w:rPr>
          <w:rFonts w:cs="Arial" w:hAnsi="Arial" w:eastAsia="Arial" w:ascii="Arial"/>
          <w:color w:val="212120"/>
          <w:spacing w:val="0"/>
          <w:w w:val="99"/>
          <w:sz w:val="14"/>
          <w:szCs w:val="14"/>
        </w:rPr>
        <w:t>I</w:t>
      </w:r>
      <w:r>
        <w:rPr>
          <w:rFonts w:cs="Arial" w:hAnsi="Arial" w:eastAsia="Arial" w:ascii="Arial"/>
          <w:color w:val="212120"/>
          <w:spacing w:val="0"/>
          <w:w w:val="123"/>
          <w:sz w:val="14"/>
          <w:szCs w:val="14"/>
        </w:rPr>
        <w:t>T</w:t>
      </w:r>
      <w:r>
        <w:rPr>
          <w:rFonts w:cs="Arial" w:hAnsi="Arial" w:eastAsia="Arial" w:ascii="Arial"/>
          <w:color w:val="212120"/>
          <w:spacing w:val="0"/>
          <w:w w:val="108"/>
          <w:sz w:val="14"/>
          <w:szCs w:val="14"/>
        </w:rPr>
        <w:t>A</w:t>
      </w:r>
      <w:r>
        <w:rPr>
          <w:rFonts w:cs="Arial" w:hAnsi="Arial" w:eastAsia="Arial" w:ascii="Arial"/>
          <w:color w:val="212120"/>
          <w:spacing w:val="14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L</w:t>
      </w:r>
      <w:r>
        <w:rPr>
          <w:rFonts w:cs="Arial" w:hAnsi="Arial" w:eastAsia="Arial" w:ascii="Arial"/>
          <w:color w:val="212120"/>
          <w:spacing w:val="0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212120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212120"/>
          <w:spacing w:val="0"/>
          <w:w w:val="94"/>
          <w:sz w:val="14"/>
          <w:szCs w:val="14"/>
        </w:rPr>
        <w:t>C</w:t>
      </w:r>
      <w:r>
        <w:rPr>
          <w:rFonts w:cs="Arial" w:hAnsi="Arial" w:eastAsia="Arial" w:ascii="Arial"/>
          <w:color w:val="212120"/>
          <w:spacing w:val="0"/>
          <w:w w:val="110"/>
          <w:sz w:val="14"/>
          <w:szCs w:val="14"/>
        </w:rPr>
        <w:t>O</w:t>
      </w:r>
      <w:r>
        <w:rPr>
          <w:rFonts w:cs="Arial" w:hAnsi="Arial" w:eastAsia="Arial" w:ascii="Arial"/>
          <w:color w:val="212120"/>
          <w:spacing w:val="0"/>
          <w:w w:val="104"/>
          <w:sz w:val="14"/>
          <w:szCs w:val="14"/>
        </w:rPr>
        <w:t>N</w:t>
      </w:r>
      <w:r>
        <w:rPr>
          <w:rFonts w:cs="Arial" w:hAnsi="Arial" w:eastAsia="Arial" w:ascii="Arial"/>
          <w:color w:val="212120"/>
          <w:spacing w:val="0"/>
          <w:w w:val="113"/>
          <w:sz w:val="14"/>
          <w:szCs w:val="14"/>
        </w:rPr>
        <w:t>D</w:t>
      </w:r>
      <w:r>
        <w:rPr>
          <w:rFonts w:cs="Arial" w:hAnsi="Arial" w:eastAsia="Arial" w:ascii="Arial"/>
          <w:color w:val="212120"/>
          <w:spacing w:val="0"/>
          <w:w w:val="105"/>
          <w:sz w:val="14"/>
          <w:szCs w:val="14"/>
        </w:rPr>
        <w:t>O</w:t>
      </w:r>
      <w:r>
        <w:rPr>
          <w:rFonts w:cs="Arial" w:hAnsi="Arial" w:eastAsia="Arial" w:ascii="Arial"/>
          <w:color w:val="212120"/>
          <w:spacing w:val="0"/>
          <w:w w:val="104"/>
          <w:sz w:val="14"/>
          <w:szCs w:val="14"/>
        </w:rPr>
        <w:t>N</w:t>
      </w:r>
      <w:r>
        <w:rPr>
          <w:rFonts w:cs="Arial" w:hAnsi="Arial" w:eastAsia="Arial" w:ascii="Arial"/>
          <w:color w:val="212120"/>
          <w:spacing w:val="0"/>
          <w:w w:val="123"/>
          <w:sz w:val="14"/>
          <w:szCs w:val="14"/>
        </w:rPr>
        <w:t>A</w:t>
      </w:r>
      <w:r>
        <w:rPr>
          <w:rFonts w:cs="Arial" w:hAnsi="Arial" w:eastAsia="Arial" w:ascii="Arial"/>
          <w:color w:val="212120"/>
          <w:spacing w:val="0"/>
          <w:w w:val="99"/>
          <w:sz w:val="14"/>
          <w:szCs w:val="14"/>
        </w:rPr>
        <w:t>CI</w:t>
      </w:r>
      <w:r>
        <w:rPr>
          <w:rFonts w:cs="Arial" w:hAnsi="Arial" w:eastAsia="Arial" w:ascii="Arial"/>
          <w:color w:val="212120"/>
          <w:spacing w:val="0"/>
          <w:w w:val="114"/>
          <w:sz w:val="14"/>
          <w:szCs w:val="14"/>
        </w:rPr>
        <w:t>O</w:t>
      </w:r>
      <w:r>
        <w:rPr>
          <w:rFonts w:cs="Arial" w:hAnsi="Arial" w:eastAsia="Arial" w:ascii="Arial"/>
          <w:color w:val="212120"/>
          <w:spacing w:val="0"/>
          <w:w w:val="104"/>
          <w:sz w:val="14"/>
          <w:szCs w:val="14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ind w:left="621" w:right="7062"/>
      </w:pPr>
      <w:r>
        <w:rPr>
          <w:rFonts w:cs="Arial" w:hAnsi="Arial" w:eastAsia="Arial" w:ascii="Arial"/>
          <w:color w:val="212120"/>
          <w:w w:val="87"/>
          <w:sz w:val="19"/>
          <w:szCs w:val="19"/>
        </w:rPr>
        <w:t>S</w:t>
      </w:r>
      <w:r>
        <w:rPr>
          <w:rFonts w:cs="Arial" w:hAnsi="Arial" w:eastAsia="Arial" w:ascii="Arial"/>
          <w:color w:val="212120"/>
          <w:w w:val="128"/>
          <w:sz w:val="19"/>
          <w:szCs w:val="19"/>
        </w:rPr>
        <w:t>r</w:t>
      </w:r>
      <w:r>
        <w:rPr>
          <w:rFonts w:cs="Arial" w:hAnsi="Arial" w:eastAsia="Arial" w:ascii="Arial"/>
          <w:color w:val="212120"/>
          <w:w w:val="72"/>
          <w:sz w:val="19"/>
          <w:szCs w:val="19"/>
        </w:rPr>
        <w:t>.</w:t>
      </w:r>
      <w:r>
        <w:rPr>
          <w:rFonts w:cs="Arial" w:hAnsi="Arial" w:eastAsia="Arial" w:ascii="Arial"/>
          <w:color w:val="21212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on</w:t>
      </w:r>
      <w:r>
        <w:rPr>
          <w:rFonts w:cs="Arial" w:hAnsi="Arial" w:eastAsia="Arial" w:ascii="Arial"/>
          <w:color w:val="212120"/>
          <w:spacing w:val="0"/>
          <w:w w:val="127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b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y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en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393936"/>
          <w:spacing w:val="0"/>
          <w:w w:val="91"/>
          <w:sz w:val="19"/>
          <w:szCs w:val="19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67"/>
        <w:ind w:left="611" w:right="79" w:firstLine="5"/>
      </w:pP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77"/>
          <w:sz w:val="19"/>
          <w:szCs w:val="19"/>
        </w:rPr>
        <w:t>h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10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45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10"/>
          <w:w w:val="111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j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7"/>
          <w:w w:val="103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on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do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79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ó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10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v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en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6"/>
          <w:sz w:val="19"/>
          <w:szCs w:val="19"/>
        </w:rPr>
        <w:t>m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27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5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4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ue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93936"/>
          <w:spacing w:val="0"/>
          <w:w w:val="102"/>
          <w:sz w:val="19"/>
          <w:szCs w:val="19"/>
        </w:rPr>
        <w:t>,</w:t>
      </w:r>
      <w:r>
        <w:rPr>
          <w:rFonts w:cs="Arial" w:hAnsi="Arial" w:eastAsia="Arial" w:ascii="Arial"/>
          <w:color w:val="393936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393936"/>
          <w:spacing w:val="21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j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24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34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on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79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ó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7"/>
          <w:sz w:val="19"/>
          <w:szCs w:val="19"/>
        </w:rPr>
        <w:t>m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22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on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12"/>
          <w:w w:val="103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18"/>
          <w:sz w:val="19"/>
          <w:szCs w:val="19"/>
        </w:rPr>
        <w:t>f</w:t>
      </w:r>
      <w:r>
        <w:rPr>
          <w:rFonts w:cs="Arial" w:hAnsi="Arial" w:eastAsia="Arial" w:ascii="Arial"/>
          <w:color w:val="212120"/>
          <w:spacing w:val="0"/>
          <w:w w:val="56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sc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91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91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z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212120"/>
          <w:spacing w:val="4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34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á</w:t>
      </w:r>
      <w:r>
        <w:rPr>
          <w:rFonts w:cs="Arial" w:hAnsi="Arial" w:eastAsia="Arial" w:ascii="Arial"/>
          <w:color w:val="212120"/>
          <w:spacing w:val="39"/>
          <w:w w:val="9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45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44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1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79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ó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44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ue</w:t>
      </w:r>
      <w:r>
        <w:rPr>
          <w:rFonts w:cs="Arial" w:hAnsi="Arial" w:eastAsia="Arial" w:ascii="Arial"/>
          <w:color w:val="212120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b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en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f</w:t>
      </w:r>
      <w:r>
        <w:rPr>
          <w:rFonts w:cs="Arial" w:hAnsi="Arial" w:eastAsia="Arial" w:ascii="Arial"/>
          <w:color w:val="212120"/>
          <w:spacing w:val="0"/>
          <w:w w:val="56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79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o</w:t>
      </w:r>
      <w:r>
        <w:rPr>
          <w:rFonts w:cs="Arial" w:hAnsi="Arial" w:eastAsia="Arial" w:ascii="Arial"/>
          <w:color w:val="393936"/>
          <w:spacing w:val="0"/>
          <w:w w:val="91"/>
          <w:sz w:val="19"/>
          <w:szCs w:val="19"/>
        </w:rPr>
        <w:t>;</w:t>
      </w:r>
      <w:r>
        <w:rPr>
          <w:rFonts w:cs="Arial" w:hAnsi="Arial" w:eastAsia="Arial" w:ascii="Arial"/>
          <w:color w:val="393936"/>
          <w:spacing w:val="0"/>
          <w:w w:val="91"/>
          <w:sz w:val="19"/>
          <w:szCs w:val="19"/>
        </w:rPr>
        <w:t> </w:t>
      </w:r>
      <w:r>
        <w:rPr>
          <w:rFonts w:cs="Arial" w:hAnsi="Arial" w:eastAsia="Arial" w:ascii="Arial"/>
          <w:color w:val="393936"/>
          <w:spacing w:val="0"/>
          <w:w w:val="91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28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29"/>
          <w:w w:val="128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on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91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g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27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393936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393936"/>
          <w:spacing w:val="0"/>
          <w:w w:val="82"/>
          <w:sz w:val="19"/>
          <w:szCs w:val="19"/>
        </w:rPr>
        <w:t> </w:t>
      </w:r>
      <w:r>
        <w:rPr>
          <w:rFonts w:cs="Arial" w:hAnsi="Arial" w:eastAsia="Arial" w:ascii="Arial"/>
          <w:color w:val="393936"/>
          <w:spacing w:val="5"/>
          <w:w w:val="82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18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49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á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45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ó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3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34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33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ud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36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0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79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z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color w:val="393936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393936"/>
          <w:spacing w:val="4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2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2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39"/>
          <w:w w:val="92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B4B48"/>
          <w:spacing w:val="0"/>
          <w:w w:val="100"/>
          <w:sz w:val="19"/>
          <w:szCs w:val="19"/>
        </w:rPr>
        <w:t>,</w:t>
      </w:r>
      <w:r>
        <w:rPr>
          <w:rFonts w:cs="Arial" w:hAnsi="Arial" w:eastAsia="Arial" w:ascii="Arial"/>
          <w:color w:val="4B4B48"/>
          <w:spacing w:val="4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ea</w:t>
      </w:r>
      <w:r>
        <w:rPr>
          <w:rFonts w:cs="Arial" w:hAnsi="Arial" w:eastAsia="Arial" w:ascii="Arial"/>
          <w:color w:val="212120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45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mpe</w:t>
      </w:r>
      <w:r>
        <w:rPr>
          <w:rFonts w:cs="Arial" w:hAnsi="Arial" w:eastAsia="Arial" w:ascii="Arial"/>
          <w:color w:val="212120"/>
          <w:spacing w:val="0"/>
          <w:w w:val="118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106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19"/>
          <w:w w:val="136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b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f</w:t>
      </w:r>
      <w:r>
        <w:rPr>
          <w:rFonts w:cs="Arial" w:hAnsi="Arial" w:eastAsia="Arial" w:ascii="Arial"/>
          <w:color w:val="212120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91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93936"/>
          <w:spacing w:val="0"/>
          <w:w w:val="91"/>
          <w:sz w:val="19"/>
          <w:szCs w:val="19"/>
        </w:rPr>
        <w:t>,</w:t>
      </w:r>
      <w:r>
        <w:rPr>
          <w:rFonts w:cs="Arial" w:hAnsi="Arial" w:eastAsia="Arial" w:ascii="Arial"/>
          <w:color w:val="393936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93936"/>
          <w:spacing w:val="-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á</w:t>
      </w:r>
      <w:r>
        <w:rPr>
          <w:rFonts w:cs="Arial" w:hAnsi="Arial" w:eastAsia="Arial" w:ascii="Arial"/>
          <w:color w:val="212120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p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21"/>
          <w:sz w:val="19"/>
          <w:szCs w:val="19"/>
        </w:rPr>
        <w:t>r</w:t>
      </w:r>
      <w:r>
        <w:rPr>
          <w:rFonts w:cs="Arial" w:hAnsi="Arial" w:eastAsia="Arial" w:ascii="Arial"/>
          <w:color w:val="212120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na</w:t>
      </w:r>
      <w:r>
        <w:rPr>
          <w:rFonts w:cs="Arial" w:hAnsi="Arial" w:eastAsia="Arial" w:ascii="Arial"/>
          <w:color w:val="212120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11"/>
          <w:sz w:val="19"/>
          <w:szCs w:val="19"/>
        </w:rPr>
        <w:t>v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o</w:t>
      </w:r>
      <w:r>
        <w:rPr>
          <w:rFonts w:cs="Arial" w:hAnsi="Arial" w:eastAsia="Arial" w:ascii="Arial"/>
          <w:color w:val="212120"/>
          <w:spacing w:val="0"/>
          <w:w w:val="91"/>
          <w:sz w:val="19"/>
          <w:szCs w:val="19"/>
        </w:rPr>
        <w:t>l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16"/>
          <w:sz w:val="19"/>
          <w:szCs w:val="19"/>
        </w:rPr>
        <w:t>c</w:t>
      </w:r>
      <w:r>
        <w:rPr>
          <w:rFonts w:cs="Arial" w:hAnsi="Arial" w:eastAsia="Arial" w:ascii="Arial"/>
          <w:color w:val="212120"/>
          <w:spacing w:val="0"/>
          <w:w w:val="79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36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0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393936"/>
          <w:spacing w:val="0"/>
          <w:w w:val="100"/>
          <w:sz w:val="19"/>
          <w:szCs w:val="19"/>
        </w:rPr>
        <w:t>,</w:t>
      </w:r>
      <w:r>
        <w:rPr>
          <w:rFonts w:cs="Arial" w:hAnsi="Arial" w:eastAsia="Arial" w:ascii="Arial"/>
          <w:color w:val="393936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93936"/>
          <w:spacing w:val="-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86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b</w:t>
      </w:r>
      <w:r>
        <w:rPr>
          <w:rFonts w:cs="Arial" w:hAnsi="Arial" w:eastAsia="Arial" w:ascii="Arial"/>
          <w:color w:val="212120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103"/>
          <w:sz w:val="19"/>
          <w:szCs w:val="19"/>
        </w:rPr>
        <w:t>m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27"/>
          <w:sz w:val="19"/>
          <w:szCs w:val="19"/>
        </w:rPr>
        <w:t>t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e</w:t>
      </w:r>
      <w:r>
        <w:rPr>
          <w:rFonts w:cs="Arial" w:hAnsi="Arial" w:eastAsia="Arial" w:ascii="Arial"/>
          <w:color w:val="212120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12120"/>
          <w:spacing w:val="0"/>
          <w:w w:val="118"/>
          <w:sz w:val="19"/>
          <w:szCs w:val="19"/>
        </w:rPr>
        <w:t>f</w:t>
      </w:r>
      <w:r>
        <w:rPr>
          <w:rFonts w:cs="Arial" w:hAnsi="Arial" w:eastAsia="Arial" w:ascii="Arial"/>
          <w:color w:val="212120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12120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12120"/>
          <w:spacing w:val="0"/>
          <w:w w:val="104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212120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color w:val="212120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393936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ind w:left="6170"/>
      </w:pPr>
      <w:r>
        <w:rPr>
          <w:rFonts w:cs="Arial" w:hAnsi="Arial" w:eastAsia="Arial" w:ascii="Arial"/>
          <w:color w:val="212120"/>
          <w:w w:val="90"/>
          <w:sz w:val="16"/>
          <w:szCs w:val="16"/>
        </w:rPr>
        <w:t>S</w:t>
      </w:r>
      <w:r>
        <w:rPr>
          <w:rFonts w:cs="Arial" w:hAnsi="Arial" w:eastAsia="Arial" w:ascii="Arial"/>
          <w:color w:val="212120"/>
          <w:w w:val="108"/>
          <w:sz w:val="16"/>
          <w:szCs w:val="16"/>
        </w:rPr>
        <w:t>E</w:t>
      </w:r>
      <w:r>
        <w:rPr>
          <w:rFonts w:cs="Arial" w:hAnsi="Arial" w:eastAsia="Arial" w:ascii="Arial"/>
          <w:color w:val="212120"/>
          <w:w w:val="103"/>
          <w:sz w:val="16"/>
          <w:szCs w:val="16"/>
        </w:rPr>
        <w:t>R</w:t>
      </w:r>
      <w:r>
        <w:rPr>
          <w:rFonts w:cs="Arial" w:hAnsi="Arial" w:eastAsia="Arial" w:ascii="Arial"/>
          <w:color w:val="212120"/>
          <w:w w:val="112"/>
          <w:sz w:val="16"/>
          <w:szCs w:val="16"/>
        </w:rPr>
        <w:t>V</w:t>
      </w:r>
      <w:r>
        <w:rPr>
          <w:rFonts w:cs="Arial" w:hAnsi="Arial" w:eastAsia="Arial" w:ascii="Arial"/>
          <w:color w:val="212120"/>
          <w:w w:val="75"/>
          <w:sz w:val="16"/>
          <w:szCs w:val="16"/>
        </w:rPr>
        <w:t>I</w:t>
      </w:r>
      <w:r>
        <w:rPr>
          <w:rFonts w:cs="Arial" w:hAnsi="Arial" w:eastAsia="Arial" w:ascii="Arial"/>
          <w:color w:val="212120"/>
          <w:w w:val="112"/>
          <w:sz w:val="16"/>
          <w:szCs w:val="16"/>
        </w:rPr>
        <w:t>C</w:t>
      </w:r>
      <w:r>
        <w:rPr>
          <w:rFonts w:cs="Arial" w:hAnsi="Arial" w:eastAsia="Arial" w:ascii="Arial"/>
          <w:color w:val="212120"/>
          <w:w w:val="97"/>
          <w:sz w:val="16"/>
          <w:szCs w:val="16"/>
        </w:rPr>
        <w:t>I</w:t>
      </w:r>
      <w:r>
        <w:rPr>
          <w:rFonts w:cs="Arial" w:hAnsi="Arial" w:eastAsia="Arial" w:ascii="Arial"/>
          <w:color w:val="212120"/>
          <w:w w:val="108"/>
          <w:sz w:val="16"/>
          <w:szCs w:val="16"/>
        </w:rPr>
        <w:t>O</w:t>
      </w:r>
      <w:r>
        <w:rPr>
          <w:rFonts w:cs="Arial" w:hAnsi="Arial" w:eastAsia="Arial" w:ascii="Arial"/>
          <w:color w:val="21212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212120"/>
          <w:spacing w:val="-17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212120"/>
          <w:spacing w:val="0"/>
          <w:w w:val="100"/>
          <w:sz w:val="16"/>
          <w:szCs w:val="16"/>
        </w:rPr>
        <w:t>D</w:t>
      </w:r>
      <w:r>
        <w:rPr>
          <w:rFonts w:cs="Arial" w:hAnsi="Arial" w:eastAsia="Arial" w:ascii="Arial"/>
          <w:color w:val="212120"/>
          <w:spacing w:val="0"/>
          <w:w w:val="100"/>
          <w:sz w:val="16"/>
          <w:szCs w:val="16"/>
        </w:rPr>
        <w:t>E</w:t>
      </w:r>
      <w:r>
        <w:rPr>
          <w:rFonts w:cs="Arial" w:hAnsi="Arial" w:eastAsia="Arial" w:ascii="Arial"/>
          <w:color w:val="212120"/>
          <w:spacing w:val="1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393936"/>
          <w:spacing w:val="0"/>
          <w:w w:val="43"/>
          <w:sz w:val="16"/>
          <w:szCs w:val="16"/>
        </w:rPr>
        <w:t>I</w:t>
      </w:r>
      <w:r>
        <w:rPr>
          <w:rFonts w:cs="Arial" w:hAnsi="Arial" w:eastAsia="Arial" w:ascii="Arial"/>
          <w:color w:val="393936"/>
          <w:spacing w:val="0"/>
          <w:w w:val="108"/>
          <w:sz w:val="16"/>
          <w:szCs w:val="16"/>
        </w:rPr>
        <w:t>M</w:t>
      </w:r>
      <w:r>
        <w:rPr>
          <w:rFonts w:cs="Arial" w:hAnsi="Arial" w:eastAsia="Arial" w:ascii="Arial"/>
          <w:color w:val="212120"/>
          <w:spacing w:val="0"/>
          <w:w w:val="112"/>
          <w:sz w:val="16"/>
          <w:szCs w:val="16"/>
        </w:rPr>
        <w:t>P</w:t>
      </w:r>
      <w:r>
        <w:rPr>
          <w:rFonts w:cs="Arial" w:hAnsi="Arial" w:eastAsia="Arial" w:ascii="Arial"/>
          <w:color w:val="212120"/>
          <w:spacing w:val="0"/>
          <w:w w:val="99"/>
          <w:sz w:val="16"/>
          <w:szCs w:val="16"/>
        </w:rPr>
        <w:t>U</w:t>
      </w:r>
      <w:r>
        <w:rPr>
          <w:rFonts w:cs="Arial" w:hAnsi="Arial" w:eastAsia="Arial" w:ascii="Arial"/>
          <w:color w:val="212120"/>
          <w:spacing w:val="0"/>
          <w:w w:val="112"/>
          <w:sz w:val="16"/>
          <w:szCs w:val="16"/>
        </w:rPr>
        <w:t>E</w:t>
      </w:r>
      <w:r>
        <w:rPr>
          <w:rFonts w:cs="Arial" w:hAnsi="Arial" w:eastAsia="Arial" w:ascii="Arial"/>
          <w:color w:val="212120"/>
          <w:spacing w:val="0"/>
          <w:w w:val="103"/>
          <w:sz w:val="16"/>
          <w:szCs w:val="16"/>
        </w:rPr>
        <w:t>S</w:t>
      </w:r>
      <w:r>
        <w:rPr>
          <w:rFonts w:cs="Arial" w:hAnsi="Arial" w:eastAsia="Arial" w:ascii="Arial"/>
          <w:color w:val="212120"/>
          <w:spacing w:val="0"/>
          <w:w w:val="113"/>
          <w:sz w:val="16"/>
          <w:szCs w:val="16"/>
        </w:rPr>
        <w:t>T</w:t>
      </w:r>
      <w:r>
        <w:rPr>
          <w:rFonts w:cs="Arial" w:hAnsi="Arial" w:eastAsia="Arial" w:ascii="Arial"/>
          <w:color w:val="212120"/>
          <w:spacing w:val="0"/>
          <w:w w:val="100"/>
          <w:sz w:val="16"/>
          <w:szCs w:val="16"/>
        </w:rPr>
        <w:t>O</w:t>
      </w:r>
      <w:r>
        <w:rPr>
          <w:rFonts w:cs="Arial" w:hAnsi="Arial" w:eastAsia="Arial" w:ascii="Arial"/>
          <w:color w:val="212120"/>
          <w:spacing w:val="0"/>
          <w:w w:val="108"/>
          <w:sz w:val="16"/>
          <w:szCs w:val="16"/>
        </w:rPr>
        <w:t>S</w:t>
      </w:r>
      <w:r>
        <w:rPr>
          <w:rFonts w:cs="Arial" w:hAnsi="Arial" w:eastAsia="Arial" w:ascii="Arial"/>
          <w:color w:val="212120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212120"/>
          <w:spacing w:val="-21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212120"/>
          <w:spacing w:val="0"/>
          <w:w w:val="43"/>
          <w:sz w:val="16"/>
          <w:szCs w:val="16"/>
        </w:rPr>
        <w:t>I</w:t>
      </w:r>
      <w:r>
        <w:rPr>
          <w:rFonts w:cs="Arial" w:hAnsi="Arial" w:eastAsia="Arial" w:ascii="Arial"/>
          <w:color w:val="212120"/>
          <w:spacing w:val="0"/>
          <w:w w:val="108"/>
          <w:sz w:val="16"/>
          <w:szCs w:val="16"/>
        </w:rPr>
        <w:t>N</w:t>
      </w:r>
      <w:r>
        <w:rPr>
          <w:rFonts w:cs="Arial" w:hAnsi="Arial" w:eastAsia="Arial" w:ascii="Arial"/>
          <w:color w:val="212120"/>
          <w:spacing w:val="0"/>
          <w:w w:val="113"/>
          <w:sz w:val="16"/>
          <w:szCs w:val="16"/>
        </w:rPr>
        <w:t>T</w:t>
      </w:r>
      <w:r>
        <w:rPr>
          <w:rFonts w:cs="Arial" w:hAnsi="Arial" w:eastAsia="Arial" w:ascii="Arial"/>
          <w:color w:val="212120"/>
          <w:spacing w:val="0"/>
          <w:w w:val="103"/>
          <w:sz w:val="16"/>
          <w:szCs w:val="16"/>
        </w:rPr>
        <w:t>ERN</w:t>
      </w:r>
      <w:r>
        <w:rPr>
          <w:rFonts w:cs="Arial" w:hAnsi="Arial" w:eastAsia="Arial" w:ascii="Arial"/>
          <w:color w:val="212120"/>
          <w:spacing w:val="0"/>
          <w:w w:val="108"/>
          <w:sz w:val="16"/>
          <w:szCs w:val="16"/>
        </w:rPr>
        <w:t>OS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sectPr>
      <w:pgSz w:w="12240" w:h="15840"/>
      <w:pgMar w:top="480" w:bottom="280" w:left="1280" w:right="16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